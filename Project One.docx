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6E0A5" w14:textId="592951EC" w:rsidR="002A2919" w:rsidRPr="00395DBE" w:rsidRDefault="00F94EAC" w:rsidP="00423E99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CIS 163</w:t>
      </w:r>
      <w:r w:rsidR="00C3159C">
        <w:rPr>
          <w:rFonts w:ascii="Times New Roman" w:hAnsi="Times New Roman"/>
          <w:b/>
          <w:sz w:val="36"/>
        </w:rPr>
        <w:t xml:space="preserve"> Project 1</w:t>
      </w:r>
    </w:p>
    <w:p w14:paraId="26DBAFB9" w14:textId="77777777" w:rsidR="0039676C" w:rsidRDefault="0039676C" w:rsidP="0039676C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A Count Down Timer program</w:t>
      </w:r>
    </w:p>
    <w:p w14:paraId="428B9AA8" w14:textId="77777777" w:rsidR="007C4A2D" w:rsidRDefault="007C4A2D" w:rsidP="0039676C">
      <w:pPr>
        <w:jc w:val="center"/>
        <w:outlineLvl w:val="0"/>
        <w:rPr>
          <w:rFonts w:ascii="Times New Roman" w:hAnsi="Times New Roman"/>
          <w:b/>
          <w:sz w:val="36"/>
        </w:rPr>
      </w:pPr>
    </w:p>
    <w:p w14:paraId="186C32FB" w14:textId="29F75698" w:rsidR="007C4A2D" w:rsidRPr="007C4A2D" w:rsidRDefault="007C4A2D" w:rsidP="007C4A2D">
      <w:pPr>
        <w:outlineLvl w:val="0"/>
      </w:pPr>
      <w:r w:rsidRPr="007C4A2D">
        <w:rPr>
          <w:b/>
        </w:rPr>
        <w:t>Purpose</w:t>
      </w:r>
      <w:r>
        <w:t>:</w:t>
      </w:r>
    </w:p>
    <w:p w14:paraId="1896A0F0" w14:textId="0B1D0DF1" w:rsidR="007C4A2D" w:rsidRPr="007C4A2D" w:rsidRDefault="007C4A2D" w:rsidP="007C4A2D">
      <w:pPr>
        <w:outlineLvl w:val="0"/>
      </w:pPr>
      <w:r>
        <w:tab/>
      </w:r>
      <w:r w:rsidRPr="007C4A2D">
        <w:t>Grand</w:t>
      </w:r>
      <w:r>
        <w:t xml:space="preserve"> Rapids city is in need of </w:t>
      </w:r>
      <w:r w:rsidR="00AF4CA4">
        <w:t xml:space="preserve">your </w:t>
      </w:r>
      <w:r>
        <w:t>help! E</w:t>
      </w:r>
      <w:r w:rsidRPr="007C4A2D">
        <w:t>very year they have a new year</w:t>
      </w:r>
      <w:r>
        <w:t>'s</w:t>
      </w:r>
      <w:r w:rsidRPr="007C4A2D">
        <w:t xml:space="preserve"> event downtown, but </w:t>
      </w:r>
      <w:r>
        <w:t xml:space="preserve">seem to have a problem with getting the timing down. That is, </w:t>
      </w:r>
      <w:r w:rsidR="00AF4CA4">
        <w:t>they</w:t>
      </w:r>
      <w:r>
        <w:t xml:space="preserve"> need a program to help them know exactly when new years is and how much time they have left to get the city ready.  Your task is to write a count down timer class to help out the city of GR!</w:t>
      </w:r>
    </w:p>
    <w:p w14:paraId="78AF1162" w14:textId="77777777" w:rsidR="002A2919" w:rsidRPr="00395DBE" w:rsidRDefault="002A2919">
      <w:pPr>
        <w:rPr>
          <w:rFonts w:ascii="Times New Roman" w:hAnsi="Times New Roman"/>
        </w:rPr>
      </w:pPr>
    </w:p>
    <w:p w14:paraId="6F3AC7E6" w14:textId="77777777" w:rsidR="00260823" w:rsidRPr="00260823" w:rsidRDefault="00260823" w:rsidP="00423E99">
      <w:pPr>
        <w:outlineLvl w:val="0"/>
        <w:rPr>
          <w:rFonts w:ascii="Times New Roman" w:hAnsi="Times New Roman"/>
          <w:b/>
          <w:sz w:val="28"/>
        </w:rPr>
      </w:pPr>
      <w:r w:rsidRPr="00260823">
        <w:rPr>
          <w:rFonts w:ascii="Times New Roman" w:hAnsi="Times New Roman"/>
          <w:b/>
          <w:sz w:val="28"/>
        </w:rPr>
        <w:t>Due Date</w:t>
      </w:r>
    </w:p>
    <w:p w14:paraId="3D13B7AB" w14:textId="0711CE82" w:rsidR="002A2919" w:rsidRPr="00260823" w:rsidRDefault="00E16610" w:rsidP="00260823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</w:t>
      </w:r>
      <w:r w:rsidR="00A65BA2">
        <w:rPr>
          <w:rFonts w:ascii="Times New Roman" w:hAnsi="Times New Roman"/>
        </w:rPr>
        <w:t xml:space="preserve">the beginning of the lab; see the schedule, last page of the syllabus. </w:t>
      </w:r>
    </w:p>
    <w:p w14:paraId="3879F15D" w14:textId="77777777" w:rsidR="00AE3A15" w:rsidRDefault="00AE3A15">
      <w:pPr>
        <w:rPr>
          <w:rFonts w:ascii="Times New Roman" w:hAnsi="Times New Roman"/>
          <w:b/>
          <w:sz w:val="28"/>
        </w:rPr>
      </w:pPr>
    </w:p>
    <w:p w14:paraId="392D593F" w14:textId="77777777" w:rsidR="002A2919" w:rsidRPr="00260823" w:rsidRDefault="00EC3714" w:rsidP="00423E99">
      <w:pPr>
        <w:outlineLvl w:val="0"/>
        <w:rPr>
          <w:rFonts w:ascii="Times New Roman" w:hAnsi="Times New Roman"/>
          <w:b/>
          <w:sz w:val="28"/>
        </w:rPr>
      </w:pPr>
      <w:r w:rsidRPr="00395DBE">
        <w:rPr>
          <w:rFonts w:ascii="Times New Roman" w:hAnsi="Times New Roman"/>
          <w:b/>
          <w:sz w:val="28"/>
        </w:rPr>
        <w:t>Before Starting the Project</w:t>
      </w:r>
    </w:p>
    <w:p w14:paraId="1BC5A546" w14:textId="1E5106BA" w:rsidR="008A489A" w:rsidRDefault="00C3159C" w:rsidP="008A489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Review C</w:t>
      </w:r>
      <w:r w:rsidR="0002203A">
        <w:rPr>
          <w:rFonts w:ascii="Times New Roman" w:hAnsi="Times New Roman"/>
        </w:rPr>
        <w:t>hapter 1 – 6</w:t>
      </w:r>
      <w:r w:rsidR="008B0AF1">
        <w:rPr>
          <w:rFonts w:ascii="Times New Roman" w:hAnsi="Times New Roman"/>
        </w:rPr>
        <w:t xml:space="preserve"> of the CIS163 book</w:t>
      </w:r>
    </w:p>
    <w:p w14:paraId="08622AAD" w14:textId="77777777" w:rsidR="00260823" w:rsidRPr="008A489A" w:rsidRDefault="00B91F84" w:rsidP="008A489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Read this entire project description before starting</w:t>
      </w:r>
    </w:p>
    <w:p w14:paraId="390BE3D3" w14:textId="77777777" w:rsidR="00AE3A15" w:rsidRDefault="00AE3A15">
      <w:pPr>
        <w:rPr>
          <w:rFonts w:ascii="Times New Roman" w:hAnsi="Times New Roman"/>
          <w:b/>
          <w:sz w:val="28"/>
        </w:rPr>
      </w:pPr>
    </w:p>
    <w:p w14:paraId="182FD93E" w14:textId="77777777" w:rsidR="003F0544" w:rsidRPr="00395DBE" w:rsidRDefault="003F0544" w:rsidP="00423E99">
      <w:pPr>
        <w:outlineLvl w:val="0"/>
        <w:rPr>
          <w:rFonts w:ascii="Times New Roman" w:hAnsi="Times New Roman"/>
          <w:b/>
          <w:sz w:val="28"/>
        </w:rPr>
      </w:pPr>
      <w:r w:rsidRPr="00395DBE">
        <w:rPr>
          <w:rFonts w:ascii="Times New Roman" w:hAnsi="Times New Roman"/>
          <w:b/>
          <w:sz w:val="28"/>
        </w:rPr>
        <w:t>Learning Ob</w:t>
      </w:r>
      <w:r w:rsidR="00E8307B" w:rsidRPr="00395DBE">
        <w:rPr>
          <w:rFonts w:ascii="Times New Roman" w:hAnsi="Times New Roman"/>
          <w:b/>
          <w:sz w:val="28"/>
        </w:rPr>
        <w:t>j</w:t>
      </w:r>
      <w:r w:rsidR="002A2919" w:rsidRPr="00395DBE">
        <w:rPr>
          <w:rFonts w:ascii="Times New Roman" w:hAnsi="Times New Roman"/>
          <w:b/>
          <w:sz w:val="28"/>
        </w:rPr>
        <w:t>ectives</w:t>
      </w:r>
    </w:p>
    <w:p w14:paraId="7EADCCDA" w14:textId="77777777" w:rsidR="002A2919" w:rsidRPr="00395DBE" w:rsidRDefault="002A2919">
      <w:pPr>
        <w:rPr>
          <w:rFonts w:ascii="Times New Roman" w:hAnsi="Times New Roman"/>
        </w:rPr>
      </w:pPr>
      <w:r w:rsidRPr="00395DBE">
        <w:rPr>
          <w:rFonts w:ascii="Times New Roman" w:hAnsi="Times New Roman"/>
        </w:rPr>
        <w:t>After completing this project you should be able to:</w:t>
      </w:r>
    </w:p>
    <w:p w14:paraId="6C98C346" w14:textId="2F2B2FDB" w:rsidR="008F43A8" w:rsidRPr="008F43A8" w:rsidRDefault="008B0AF1" w:rsidP="008F43A8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have a good working knowledge of the topics covered in </w:t>
      </w:r>
      <w:r w:rsidR="00C3159C">
        <w:rPr>
          <w:rFonts w:ascii="Times New Roman" w:hAnsi="Times New Roman"/>
          <w:i/>
        </w:rPr>
        <w:t>CIS162</w:t>
      </w:r>
    </w:p>
    <w:p w14:paraId="3B884CD7" w14:textId="6F34C0EA" w:rsidR="008F43A8" w:rsidRPr="008F43A8" w:rsidRDefault="008B0AF1" w:rsidP="008F43A8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>c</w:t>
      </w:r>
      <w:r w:rsidR="00C3159C">
        <w:rPr>
          <w:rFonts w:ascii="Times New Roman" w:hAnsi="Times New Roman"/>
          <w:i/>
        </w:rPr>
        <w:t xml:space="preserve">reate classes </w:t>
      </w:r>
      <w:r w:rsidR="00006F2C">
        <w:rPr>
          <w:rFonts w:ascii="Times New Roman" w:hAnsi="Times New Roman"/>
          <w:i/>
        </w:rPr>
        <w:t>with</w:t>
      </w:r>
      <w:r w:rsidR="00C3159C">
        <w:rPr>
          <w:rFonts w:ascii="Times New Roman" w:hAnsi="Times New Roman"/>
          <w:i/>
        </w:rPr>
        <w:t xml:space="preserve"> associated methods</w:t>
      </w:r>
    </w:p>
    <w:p w14:paraId="76F8AA0C" w14:textId="5FBAD6A6" w:rsidR="008F43A8" w:rsidRPr="008F43A8" w:rsidRDefault="008F43A8" w:rsidP="008F43A8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8F43A8">
        <w:rPr>
          <w:rFonts w:ascii="Times New Roman" w:hAnsi="Times New Roman"/>
          <w:i/>
        </w:rPr>
        <w:t xml:space="preserve">use </w:t>
      </w:r>
      <w:r w:rsidR="00006F2C">
        <w:rPr>
          <w:rFonts w:ascii="Times New Roman" w:hAnsi="Times New Roman"/>
          <w:i/>
        </w:rPr>
        <w:t xml:space="preserve">complex </w:t>
      </w:r>
      <w:r w:rsidR="00006F2C">
        <w:rPr>
          <w:rFonts w:ascii="Times New Roman" w:hAnsi="Times New Roman"/>
        </w:rPr>
        <w:t>if statements</w:t>
      </w:r>
    </w:p>
    <w:p w14:paraId="3CA07550" w14:textId="20B99468" w:rsidR="008F43A8" w:rsidRPr="008F43A8" w:rsidRDefault="008F43A8" w:rsidP="008F43A8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8F43A8">
        <w:rPr>
          <w:rFonts w:ascii="Times New Roman" w:hAnsi="Times New Roman"/>
          <w:i/>
        </w:rPr>
        <w:t>read</w:t>
      </w:r>
      <w:r w:rsidR="00C3159C">
        <w:rPr>
          <w:rFonts w:ascii="Times New Roman" w:hAnsi="Times New Roman"/>
          <w:i/>
        </w:rPr>
        <w:t xml:space="preserve"> and write</w:t>
      </w:r>
      <w:r w:rsidRPr="008F43A8">
        <w:rPr>
          <w:rFonts w:ascii="Times New Roman" w:hAnsi="Times New Roman"/>
          <w:i/>
        </w:rPr>
        <w:t xml:space="preserve"> data</w:t>
      </w:r>
      <w:r w:rsidRPr="008F43A8">
        <w:rPr>
          <w:rFonts w:ascii="Times New Roman" w:hAnsi="Times New Roman"/>
        </w:rPr>
        <w:t xml:space="preserve"> from external text files   </w:t>
      </w:r>
    </w:p>
    <w:p w14:paraId="3A77C403" w14:textId="1DA27B3C" w:rsidR="00EE5CC9" w:rsidRPr="00423E99" w:rsidRDefault="008F43A8" w:rsidP="006672B5">
      <w:pPr>
        <w:pStyle w:val="ListParagraph"/>
        <w:numPr>
          <w:ilvl w:val="0"/>
          <w:numId w:val="16"/>
        </w:numPr>
        <w:rPr>
          <w:rFonts w:ascii="Times New Roman" w:hAnsi="Times New Roman"/>
          <w:b/>
          <w:sz w:val="28"/>
        </w:rPr>
      </w:pPr>
      <w:r w:rsidRPr="008F43A8">
        <w:rPr>
          <w:rFonts w:ascii="Times New Roman" w:hAnsi="Times New Roman"/>
          <w:i/>
        </w:rPr>
        <w:t xml:space="preserve">use </w:t>
      </w:r>
      <w:r w:rsidRPr="008F43A8">
        <w:rPr>
          <w:rFonts w:ascii="Times New Roman" w:hAnsi="Times New Roman"/>
        </w:rPr>
        <w:t>static methods</w:t>
      </w:r>
      <w:r w:rsidR="00C3159C">
        <w:rPr>
          <w:rFonts w:ascii="Times New Roman" w:hAnsi="Times New Roman"/>
        </w:rPr>
        <w:t xml:space="preserve"> and properties</w:t>
      </w:r>
      <w:r w:rsidRPr="008F43A8">
        <w:rPr>
          <w:rFonts w:ascii="Times New Roman" w:hAnsi="Times New Roman"/>
        </w:rPr>
        <w:t xml:space="preserve"> available in the Java library</w:t>
      </w:r>
    </w:p>
    <w:p w14:paraId="3CB2602F" w14:textId="2220BB79" w:rsidR="00423E99" w:rsidRPr="006672B5" w:rsidRDefault="00423E99" w:rsidP="006672B5">
      <w:pPr>
        <w:pStyle w:val="ListParagraph"/>
        <w:numPr>
          <w:ilvl w:val="0"/>
          <w:numId w:val="16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i/>
        </w:rPr>
        <w:t>use the internet and API to create a Timer object</w:t>
      </w:r>
    </w:p>
    <w:p w14:paraId="7D5E6AC2" w14:textId="77777777" w:rsidR="006672B5" w:rsidRDefault="006672B5" w:rsidP="006672B5">
      <w:pPr>
        <w:rPr>
          <w:rFonts w:ascii="Times New Roman" w:hAnsi="Times New Roman"/>
          <w:b/>
          <w:sz w:val="28"/>
        </w:rPr>
      </w:pPr>
    </w:p>
    <w:p w14:paraId="5DE599FF" w14:textId="541BEFA5" w:rsidR="007462DE" w:rsidRPr="007462DE" w:rsidRDefault="007462DE" w:rsidP="006672B5">
      <w:pPr>
        <w:rPr>
          <w:rFonts w:ascii="Times New Roman" w:hAnsi="Times New Roman"/>
          <w:b/>
          <w:sz w:val="28"/>
          <w:u w:val="single"/>
        </w:rPr>
      </w:pPr>
      <w:r w:rsidRPr="007462DE">
        <w:rPr>
          <w:rFonts w:ascii="Times New Roman" w:hAnsi="Times New Roman"/>
          <w:b/>
          <w:sz w:val="28"/>
          <w:u w:val="single"/>
        </w:rPr>
        <w:t xml:space="preserve">You must complete each step </w:t>
      </w:r>
      <w:r>
        <w:rPr>
          <w:rFonts w:ascii="Times New Roman" w:hAnsi="Times New Roman"/>
          <w:b/>
          <w:sz w:val="28"/>
          <w:u w:val="single"/>
        </w:rPr>
        <w:t xml:space="preserve">fully </w:t>
      </w:r>
      <w:r w:rsidRPr="007462DE">
        <w:rPr>
          <w:rFonts w:ascii="Times New Roman" w:hAnsi="Times New Roman"/>
          <w:b/>
          <w:sz w:val="28"/>
          <w:u w:val="single"/>
        </w:rPr>
        <w:t>before proceeding on.  No credit is given to any given step unless the previous steps have been completed</w:t>
      </w:r>
      <w:r>
        <w:rPr>
          <w:rFonts w:ascii="Times New Roman" w:hAnsi="Times New Roman"/>
          <w:b/>
          <w:sz w:val="28"/>
          <w:u w:val="single"/>
        </w:rPr>
        <w:t xml:space="preserve"> and is functioning</w:t>
      </w:r>
      <w:r w:rsidRPr="007462DE">
        <w:rPr>
          <w:rFonts w:ascii="Times New Roman" w:hAnsi="Times New Roman"/>
          <w:b/>
          <w:sz w:val="28"/>
          <w:u w:val="single"/>
        </w:rPr>
        <w:t>!</w:t>
      </w:r>
    </w:p>
    <w:p w14:paraId="141AA982" w14:textId="77777777" w:rsidR="007462DE" w:rsidRDefault="007462DE" w:rsidP="006672B5">
      <w:pPr>
        <w:rPr>
          <w:rFonts w:ascii="Times New Roman" w:hAnsi="Times New Roman"/>
          <w:b/>
          <w:sz w:val="28"/>
        </w:rPr>
      </w:pPr>
    </w:p>
    <w:p w14:paraId="361A9246" w14:textId="77777777" w:rsidR="00B91ECD" w:rsidRPr="004C6175" w:rsidRDefault="00B91ECD" w:rsidP="00B91ECD">
      <w:pPr>
        <w:rPr>
          <w:rFonts w:ascii="Times New Roman" w:hAnsi="Times New Roman"/>
          <w:b/>
          <w:sz w:val="28"/>
          <w:u w:val="single"/>
        </w:rPr>
      </w:pPr>
      <w:r w:rsidRPr="004C6175">
        <w:rPr>
          <w:rFonts w:ascii="Times New Roman" w:hAnsi="Times New Roman"/>
          <w:b/>
          <w:sz w:val="28"/>
          <w:u w:val="single"/>
        </w:rPr>
        <w:t xml:space="preserve">Before you turn in your work: use the </w:t>
      </w:r>
      <w:hyperlink r:id="rId8" w:history="1">
        <w:r w:rsidRPr="004C6175">
          <w:rPr>
            <w:rStyle w:val="Hyperlink"/>
            <w:rFonts w:ascii="Times New Roman" w:hAnsi="Times New Roman"/>
            <w:b/>
            <w:sz w:val="28"/>
          </w:rPr>
          <w:t>Java Style Guide</w:t>
        </w:r>
      </w:hyperlink>
      <w:r w:rsidRPr="004C6175">
        <w:rPr>
          <w:rFonts w:ascii="Times New Roman" w:hAnsi="Times New Roman"/>
          <w:b/>
          <w:sz w:val="28"/>
          <w:u w:val="single"/>
        </w:rPr>
        <w:t xml:space="preserve"> to document your project. (10 pts)</w:t>
      </w:r>
    </w:p>
    <w:p w14:paraId="6E93C1CC" w14:textId="77777777" w:rsidR="007462DE" w:rsidRPr="006672B5" w:rsidRDefault="007462DE" w:rsidP="006672B5">
      <w:pPr>
        <w:rPr>
          <w:rFonts w:ascii="Times New Roman" w:hAnsi="Times New Roman"/>
          <w:b/>
          <w:sz w:val="28"/>
        </w:rPr>
      </w:pPr>
    </w:p>
    <w:p w14:paraId="1FA77F22" w14:textId="07FA6AAD" w:rsidR="0073447A" w:rsidRDefault="00E934E2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Step 1: </w:t>
      </w:r>
      <w:r w:rsidR="00C3159C">
        <w:rPr>
          <w:rFonts w:ascii="Times New Roman" w:hAnsi="Times New Roman"/>
          <w:b/>
          <w:sz w:val="28"/>
        </w:rPr>
        <w:t>Create a</w:t>
      </w:r>
      <w:r w:rsidR="00006F2C">
        <w:rPr>
          <w:rFonts w:ascii="Times New Roman" w:hAnsi="Times New Roman"/>
          <w:b/>
          <w:sz w:val="28"/>
        </w:rPr>
        <w:t>n</w:t>
      </w:r>
      <w:r w:rsidR="00C3159C">
        <w:rPr>
          <w:rFonts w:ascii="Times New Roman" w:hAnsi="Times New Roman"/>
          <w:b/>
          <w:sz w:val="28"/>
        </w:rPr>
        <w:t xml:space="preserve"> Eclipse project</w:t>
      </w:r>
      <w:r w:rsidR="008D4505">
        <w:rPr>
          <w:rFonts w:ascii="Times New Roman" w:hAnsi="Times New Roman"/>
          <w:b/>
          <w:sz w:val="28"/>
        </w:rPr>
        <w:t xml:space="preserve"> named “</w:t>
      </w:r>
      <w:r w:rsidR="00C15E2D">
        <w:rPr>
          <w:rFonts w:ascii="Times New Roman" w:hAnsi="Times New Roman"/>
          <w:b/>
          <w:sz w:val="28"/>
        </w:rPr>
        <w:t>CountDownTimer</w:t>
      </w:r>
      <w:r w:rsidR="006A38A9">
        <w:rPr>
          <w:rFonts w:ascii="Times New Roman" w:hAnsi="Times New Roman"/>
          <w:b/>
          <w:sz w:val="28"/>
        </w:rPr>
        <w:t>Prj</w:t>
      </w:r>
      <w:r w:rsidR="008D4505">
        <w:rPr>
          <w:rFonts w:ascii="Times New Roman" w:hAnsi="Times New Roman"/>
          <w:b/>
          <w:sz w:val="28"/>
        </w:rPr>
        <w:t>”</w:t>
      </w:r>
    </w:p>
    <w:p w14:paraId="11293F2D" w14:textId="1CD8A1F4" w:rsidR="008D4505" w:rsidRPr="00001C88" w:rsidRDefault="008D4505" w:rsidP="008D4505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a package named: </w:t>
      </w:r>
      <w:r w:rsidR="00AF4CA4">
        <w:rPr>
          <w:rFonts w:ascii="Times New Roman" w:hAnsi="Times New Roman"/>
        </w:rPr>
        <w:t>project1</w:t>
      </w:r>
      <w:r w:rsidR="006672B5">
        <w:rPr>
          <w:rFonts w:ascii="Times New Roman" w:hAnsi="Times New Roman"/>
        </w:rPr>
        <w:t xml:space="preserve">  </w:t>
      </w:r>
      <w:r w:rsidR="006672B5">
        <w:rPr>
          <w:rFonts w:ascii="Times New Roman" w:hAnsi="Times New Roman"/>
        </w:rPr>
        <w:tab/>
      </w:r>
      <w:r w:rsidR="00C15E2D">
        <w:rPr>
          <w:rFonts w:ascii="Times New Roman" w:hAnsi="Times New Roman"/>
        </w:rPr>
        <w:tab/>
      </w:r>
      <w:r w:rsidR="00001C88">
        <w:rPr>
          <w:rFonts w:ascii="Times New Roman" w:hAnsi="Times New Roman"/>
        </w:rPr>
        <w:tab/>
      </w:r>
      <w:r w:rsidR="006672B5" w:rsidRPr="00001C88">
        <w:rPr>
          <w:rFonts w:ascii="Times New Roman" w:hAnsi="Times New Roman"/>
          <w:sz w:val="18"/>
          <w:szCs w:val="18"/>
        </w:rPr>
        <w:t xml:space="preserve">(right click on </w:t>
      </w:r>
      <w:r w:rsidR="00D80901" w:rsidRPr="00001C88">
        <w:rPr>
          <w:rFonts w:ascii="Times New Roman" w:hAnsi="Times New Roman"/>
          <w:sz w:val="18"/>
          <w:szCs w:val="18"/>
        </w:rPr>
        <w:t>“</w:t>
      </w:r>
      <w:r w:rsidR="00C15E2D" w:rsidRPr="00001C88">
        <w:rPr>
          <w:rFonts w:ascii="Times New Roman" w:hAnsi="Times New Roman"/>
          <w:sz w:val="18"/>
          <w:szCs w:val="18"/>
        </w:rPr>
        <w:t>CountDownTimer</w:t>
      </w:r>
      <w:r w:rsidR="006A38A9" w:rsidRPr="00001C88">
        <w:rPr>
          <w:rFonts w:ascii="Times New Roman" w:hAnsi="Times New Roman"/>
          <w:sz w:val="18"/>
          <w:szCs w:val="18"/>
        </w:rPr>
        <w:t>Prj</w:t>
      </w:r>
      <w:r w:rsidR="00D80901" w:rsidRPr="00001C88">
        <w:rPr>
          <w:rFonts w:ascii="Times New Roman" w:hAnsi="Times New Roman"/>
          <w:sz w:val="18"/>
          <w:szCs w:val="18"/>
        </w:rPr>
        <w:t>”</w:t>
      </w:r>
      <w:r w:rsidR="006672B5" w:rsidRPr="00001C88">
        <w:rPr>
          <w:rFonts w:ascii="Times New Roman" w:hAnsi="Times New Roman"/>
          <w:sz w:val="18"/>
          <w:szCs w:val="18"/>
        </w:rPr>
        <w:t xml:space="preserve"> and select </w:t>
      </w:r>
      <w:r w:rsidR="008F16FB" w:rsidRPr="00001C88">
        <w:rPr>
          <w:rFonts w:ascii="Times New Roman" w:hAnsi="Times New Roman"/>
          <w:sz w:val="18"/>
          <w:szCs w:val="18"/>
        </w:rPr>
        <w:t>new/</w:t>
      </w:r>
      <w:r w:rsidR="006672B5" w:rsidRPr="00001C88">
        <w:rPr>
          <w:rFonts w:ascii="Times New Roman" w:hAnsi="Times New Roman"/>
          <w:sz w:val="18"/>
          <w:szCs w:val="18"/>
        </w:rPr>
        <w:t>package)</w:t>
      </w:r>
    </w:p>
    <w:p w14:paraId="77C4FF3C" w14:textId="6BB834D2" w:rsidR="0073447A" w:rsidRPr="00001C88" w:rsidRDefault="008D4505" w:rsidP="008D4505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001C88">
        <w:rPr>
          <w:rFonts w:ascii="Times New Roman" w:hAnsi="Times New Roman"/>
        </w:rPr>
        <w:t xml:space="preserve">Create a class named: </w:t>
      </w:r>
      <w:r w:rsidR="00C15E2D" w:rsidRPr="00001C88">
        <w:rPr>
          <w:rFonts w:ascii="Times New Roman" w:hAnsi="Times New Roman"/>
        </w:rPr>
        <w:t>CountDownTimer</w:t>
      </w:r>
      <w:r w:rsidR="00C15E2D" w:rsidRPr="00001C88">
        <w:rPr>
          <w:rFonts w:ascii="Times New Roman" w:hAnsi="Times New Roman"/>
        </w:rPr>
        <w:tab/>
      </w:r>
      <w:r w:rsidR="00001C88">
        <w:rPr>
          <w:rFonts w:ascii="Times New Roman" w:hAnsi="Times New Roman"/>
        </w:rPr>
        <w:tab/>
      </w:r>
      <w:r w:rsidR="00446864" w:rsidRPr="00001C88">
        <w:rPr>
          <w:rFonts w:ascii="Times New Roman" w:hAnsi="Times New Roman"/>
          <w:sz w:val="18"/>
          <w:szCs w:val="18"/>
        </w:rPr>
        <w:t>(right click on</w:t>
      </w:r>
      <w:r w:rsidR="006672B5" w:rsidRPr="00001C88">
        <w:rPr>
          <w:rFonts w:ascii="Times New Roman" w:hAnsi="Times New Roman"/>
          <w:sz w:val="18"/>
          <w:szCs w:val="18"/>
        </w:rPr>
        <w:t xml:space="preserve"> </w:t>
      </w:r>
      <w:r w:rsidR="00D80901" w:rsidRPr="00001C88">
        <w:rPr>
          <w:rFonts w:ascii="Times New Roman" w:hAnsi="Times New Roman"/>
          <w:sz w:val="18"/>
          <w:szCs w:val="18"/>
        </w:rPr>
        <w:t>“</w:t>
      </w:r>
      <w:r w:rsidR="006672B5" w:rsidRPr="00001C88">
        <w:rPr>
          <w:rFonts w:ascii="Times New Roman" w:hAnsi="Times New Roman"/>
          <w:sz w:val="18"/>
          <w:szCs w:val="18"/>
        </w:rPr>
        <w:t>p</w:t>
      </w:r>
      <w:r w:rsidR="006A38A9" w:rsidRPr="00001C88">
        <w:rPr>
          <w:rFonts w:ascii="Times New Roman" w:hAnsi="Times New Roman"/>
          <w:sz w:val="18"/>
          <w:szCs w:val="18"/>
        </w:rPr>
        <w:t>roject</w:t>
      </w:r>
      <w:r w:rsidR="00D80901" w:rsidRPr="00001C88">
        <w:rPr>
          <w:rFonts w:ascii="Times New Roman" w:hAnsi="Times New Roman"/>
          <w:sz w:val="18"/>
          <w:szCs w:val="18"/>
        </w:rPr>
        <w:t>1”</w:t>
      </w:r>
      <w:r w:rsidR="006672B5" w:rsidRPr="00001C88">
        <w:rPr>
          <w:rFonts w:ascii="Times New Roman" w:hAnsi="Times New Roman"/>
          <w:sz w:val="18"/>
          <w:szCs w:val="18"/>
        </w:rPr>
        <w:t xml:space="preserve"> and select </w:t>
      </w:r>
      <w:r w:rsidR="008F16FB" w:rsidRPr="00001C88">
        <w:rPr>
          <w:rFonts w:ascii="Times New Roman" w:hAnsi="Times New Roman"/>
          <w:sz w:val="18"/>
          <w:szCs w:val="18"/>
        </w:rPr>
        <w:t>new/</w:t>
      </w:r>
      <w:r w:rsidR="006672B5" w:rsidRPr="00001C88">
        <w:rPr>
          <w:rFonts w:ascii="Times New Roman" w:hAnsi="Times New Roman"/>
          <w:sz w:val="18"/>
          <w:szCs w:val="18"/>
        </w:rPr>
        <w:t>class)</w:t>
      </w:r>
    </w:p>
    <w:p w14:paraId="6B99BBD1" w14:textId="71D02057" w:rsidR="008D4505" w:rsidRPr="008D4505" w:rsidRDefault="008D4505" w:rsidP="008D4505">
      <w:pPr>
        <w:pStyle w:val="ListParagraph"/>
        <w:numPr>
          <w:ilvl w:val="1"/>
          <w:numId w:val="19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t>The properties and methods for this class are in step 2.</w:t>
      </w:r>
    </w:p>
    <w:p w14:paraId="5875AE9A" w14:textId="4ECC8F8A" w:rsidR="008D4505" w:rsidRPr="00001C88" w:rsidRDefault="008D4505" w:rsidP="006672B5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6672B5">
        <w:rPr>
          <w:rFonts w:ascii="Times New Roman" w:hAnsi="Times New Roman"/>
        </w:rPr>
        <w:t xml:space="preserve">Create a </w:t>
      </w:r>
      <w:r w:rsidRPr="00001C88">
        <w:rPr>
          <w:rFonts w:ascii="Times New Roman" w:hAnsi="Times New Roman"/>
        </w:rPr>
        <w:t>JUnit</w:t>
      </w:r>
      <w:r w:rsidRPr="006672B5">
        <w:rPr>
          <w:rFonts w:ascii="Times New Roman" w:hAnsi="Times New Roman"/>
        </w:rPr>
        <w:t xml:space="preserve"> </w:t>
      </w:r>
      <w:r w:rsidR="008F16FB">
        <w:rPr>
          <w:rFonts w:ascii="Times New Roman" w:hAnsi="Times New Roman"/>
        </w:rPr>
        <w:t xml:space="preserve">Test Case </w:t>
      </w:r>
      <w:r w:rsidR="00795122">
        <w:rPr>
          <w:rFonts w:ascii="Times New Roman" w:hAnsi="Times New Roman"/>
        </w:rPr>
        <w:t xml:space="preserve">named: </w:t>
      </w:r>
      <w:r w:rsidR="00C15E2D">
        <w:rPr>
          <w:rFonts w:ascii="Times New Roman" w:hAnsi="Times New Roman"/>
        </w:rPr>
        <w:t>CountDownTimer</w:t>
      </w:r>
      <w:r w:rsidR="00795122">
        <w:rPr>
          <w:rFonts w:ascii="Times New Roman" w:hAnsi="Times New Roman"/>
        </w:rPr>
        <w:t>Test</w:t>
      </w:r>
      <w:r w:rsidR="006672B5" w:rsidRPr="006672B5">
        <w:rPr>
          <w:rFonts w:ascii="Times New Roman" w:hAnsi="Times New Roman"/>
        </w:rPr>
        <w:t xml:space="preserve"> </w:t>
      </w:r>
      <w:r w:rsidR="006672B5">
        <w:rPr>
          <w:rFonts w:ascii="Times New Roman" w:hAnsi="Times New Roman"/>
        </w:rPr>
        <w:tab/>
      </w:r>
      <w:r w:rsidR="006672B5" w:rsidRPr="00001C88">
        <w:rPr>
          <w:rFonts w:ascii="Times New Roman" w:hAnsi="Times New Roman"/>
          <w:sz w:val="18"/>
          <w:szCs w:val="18"/>
        </w:rPr>
        <w:t xml:space="preserve">(right click on </w:t>
      </w:r>
      <w:r w:rsidR="00D80901" w:rsidRPr="00001C88">
        <w:rPr>
          <w:rFonts w:ascii="Times New Roman" w:hAnsi="Times New Roman"/>
          <w:sz w:val="18"/>
          <w:szCs w:val="18"/>
        </w:rPr>
        <w:t>“</w:t>
      </w:r>
      <w:r w:rsidR="006672B5" w:rsidRPr="00001C88">
        <w:rPr>
          <w:rFonts w:ascii="Times New Roman" w:hAnsi="Times New Roman"/>
          <w:sz w:val="18"/>
          <w:szCs w:val="18"/>
        </w:rPr>
        <w:t>p</w:t>
      </w:r>
      <w:r w:rsidR="008F16FB" w:rsidRPr="00001C88">
        <w:rPr>
          <w:rFonts w:ascii="Times New Roman" w:hAnsi="Times New Roman"/>
          <w:sz w:val="18"/>
          <w:szCs w:val="18"/>
        </w:rPr>
        <w:t>roject</w:t>
      </w:r>
      <w:r w:rsidR="00D80901" w:rsidRPr="00001C88">
        <w:rPr>
          <w:rFonts w:ascii="Times New Roman" w:hAnsi="Times New Roman"/>
          <w:sz w:val="18"/>
          <w:szCs w:val="18"/>
        </w:rPr>
        <w:t>1”</w:t>
      </w:r>
      <w:r w:rsidR="006672B5" w:rsidRPr="00001C88">
        <w:rPr>
          <w:rFonts w:ascii="Times New Roman" w:hAnsi="Times New Roman"/>
          <w:sz w:val="18"/>
          <w:szCs w:val="18"/>
        </w:rPr>
        <w:t xml:space="preserve">and select </w:t>
      </w:r>
      <w:r w:rsidR="008F16FB" w:rsidRPr="00001C88">
        <w:rPr>
          <w:rFonts w:ascii="Times New Roman" w:hAnsi="Times New Roman"/>
          <w:sz w:val="18"/>
          <w:szCs w:val="18"/>
        </w:rPr>
        <w:t>new/</w:t>
      </w:r>
      <w:r w:rsidR="006672B5" w:rsidRPr="00001C88">
        <w:rPr>
          <w:rFonts w:ascii="Times New Roman" w:hAnsi="Times New Roman"/>
          <w:sz w:val="18"/>
          <w:szCs w:val="18"/>
        </w:rPr>
        <w:t>JUnit</w:t>
      </w:r>
      <w:r w:rsidR="008F16FB" w:rsidRPr="00001C88">
        <w:rPr>
          <w:rFonts w:ascii="Times New Roman" w:hAnsi="Times New Roman"/>
          <w:sz w:val="18"/>
          <w:szCs w:val="18"/>
        </w:rPr>
        <w:t xml:space="preserve"> Test Case</w:t>
      </w:r>
      <w:r w:rsidR="006672B5" w:rsidRPr="00001C88">
        <w:rPr>
          <w:rFonts w:ascii="Times New Roman" w:hAnsi="Times New Roman"/>
          <w:sz w:val="18"/>
          <w:szCs w:val="18"/>
        </w:rPr>
        <w:t>)</w:t>
      </w:r>
    </w:p>
    <w:p w14:paraId="64986196" w14:textId="6CAB8C7D" w:rsidR="008D4505" w:rsidRPr="008D4505" w:rsidRDefault="008D4505" w:rsidP="008D4505">
      <w:pPr>
        <w:pStyle w:val="ListParagraph"/>
        <w:numPr>
          <w:ilvl w:val="1"/>
          <w:numId w:val="19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t>Log on to BB and cut and paste</w:t>
      </w:r>
      <w:r w:rsidR="00446864">
        <w:rPr>
          <w:rFonts w:ascii="Times New Roman" w:hAnsi="Times New Roman"/>
        </w:rPr>
        <w:t xml:space="preserve"> the file found in the project 1 folder under Course Documents</w:t>
      </w:r>
      <w:r>
        <w:rPr>
          <w:rFonts w:ascii="Times New Roman" w:hAnsi="Times New Roman"/>
        </w:rPr>
        <w:t xml:space="preserve">. </w:t>
      </w:r>
    </w:p>
    <w:p w14:paraId="62913D7A" w14:textId="77777777" w:rsidR="0073447A" w:rsidRDefault="0073447A">
      <w:pPr>
        <w:rPr>
          <w:rFonts w:ascii="Times New Roman" w:hAnsi="Times New Roman"/>
          <w:b/>
          <w:sz w:val="28"/>
        </w:rPr>
      </w:pPr>
    </w:p>
    <w:p w14:paraId="78F04BFB" w14:textId="7E9B66AD" w:rsidR="006B7252" w:rsidRDefault="008D4505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2</w:t>
      </w:r>
      <w:r w:rsidR="006B7252">
        <w:rPr>
          <w:rFonts w:ascii="Times New Roman" w:hAnsi="Times New Roman"/>
          <w:b/>
          <w:sz w:val="28"/>
        </w:rPr>
        <w:t xml:space="preserve">: </w:t>
      </w:r>
      <w:r>
        <w:rPr>
          <w:rFonts w:ascii="Times New Roman" w:hAnsi="Times New Roman"/>
          <w:b/>
          <w:sz w:val="28"/>
        </w:rPr>
        <w:t xml:space="preserve">Implement the following </w:t>
      </w:r>
      <w:r w:rsidR="000E62A0">
        <w:rPr>
          <w:rFonts w:ascii="Times New Roman" w:hAnsi="Times New Roman"/>
          <w:b/>
          <w:sz w:val="28"/>
        </w:rPr>
        <w:t xml:space="preserve">methods </w:t>
      </w:r>
      <w:r>
        <w:rPr>
          <w:rFonts w:ascii="Times New Roman" w:hAnsi="Times New Roman"/>
          <w:b/>
          <w:sz w:val="28"/>
        </w:rPr>
        <w:t xml:space="preserve">for </w:t>
      </w:r>
      <w:r w:rsidR="000E62A0">
        <w:rPr>
          <w:rFonts w:ascii="Times New Roman" w:hAnsi="Times New Roman"/>
          <w:b/>
          <w:sz w:val="28"/>
        </w:rPr>
        <w:t xml:space="preserve">the </w:t>
      </w:r>
      <w:r>
        <w:rPr>
          <w:rFonts w:ascii="Times New Roman" w:hAnsi="Times New Roman"/>
          <w:b/>
          <w:sz w:val="28"/>
        </w:rPr>
        <w:t>c</w:t>
      </w:r>
      <w:r w:rsidR="000E62A0">
        <w:rPr>
          <w:rFonts w:ascii="Times New Roman" w:hAnsi="Times New Roman"/>
          <w:b/>
          <w:sz w:val="28"/>
        </w:rPr>
        <w:t>lass “</w:t>
      </w:r>
      <w:r w:rsidR="00C15E2D">
        <w:rPr>
          <w:rFonts w:ascii="Times New Roman" w:hAnsi="Times New Roman"/>
          <w:b/>
          <w:sz w:val="28"/>
        </w:rPr>
        <w:t>CountDownTimer</w:t>
      </w:r>
      <w:r w:rsidR="000E62A0">
        <w:rPr>
          <w:rFonts w:ascii="Times New Roman" w:hAnsi="Times New Roman"/>
          <w:b/>
          <w:sz w:val="28"/>
        </w:rPr>
        <w:t>”</w:t>
      </w:r>
      <w:r w:rsidR="008E1262">
        <w:rPr>
          <w:rFonts w:ascii="Times New Roman" w:hAnsi="Times New Roman"/>
          <w:b/>
          <w:sz w:val="28"/>
        </w:rPr>
        <w:t>:</w:t>
      </w:r>
    </w:p>
    <w:p w14:paraId="327FECB7" w14:textId="11E0EA62" w:rsidR="008D4505" w:rsidRPr="006B7252" w:rsidRDefault="000E62A0" w:rsidP="008D4505">
      <w:pPr>
        <w:rPr>
          <w:rFonts w:ascii="Times New Roman" w:hAnsi="Times New Roman"/>
        </w:rPr>
      </w:pPr>
      <w:r>
        <w:rPr>
          <w:rFonts w:ascii="Times New Roman" w:hAnsi="Times New Roman"/>
        </w:rPr>
        <w:t>Implement the following methods and properties</w:t>
      </w:r>
      <w:r w:rsidR="008F16FB">
        <w:rPr>
          <w:rFonts w:ascii="Times New Roman" w:hAnsi="Times New Roman"/>
        </w:rPr>
        <w:t xml:space="preserve"> in </w:t>
      </w:r>
      <w:r w:rsidR="00C15E2D">
        <w:rPr>
          <w:rFonts w:ascii="Times New Roman" w:hAnsi="Times New Roman"/>
        </w:rPr>
        <w:t>CountDownTimer</w:t>
      </w:r>
      <w:r w:rsidR="008F16FB">
        <w:rPr>
          <w:rFonts w:ascii="Times New Roman" w:hAnsi="Times New Roman"/>
        </w:rPr>
        <w:t xml:space="preserve"> class</w:t>
      </w:r>
      <w:r>
        <w:rPr>
          <w:rFonts w:ascii="Times New Roman" w:hAnsi="Times New Roman"/>
        </w:rPr>
        <w:t>.  For properties, you will need three instance variables</w:t>
      </w:r>
      <w:r w:rsidR="008D4505">
        <w:rPr>
          <w:rFonts w:ascii="Times New Roman" w:hAnsi="Times New Roman"/>
        </w:rPr>
        <w:t xml:space="preserve">: </w:t>
      </w:r>
      <w:r w:rsidR="00006119">
        <w:rPr>
          <w:rFonts w:ascii="Times New Roman" w:hAnsi="Times New Roman"/>
        </w:rPr>
        <w:t>hour</w:t>
      </w:r>
      <w:r w:rsidR="008D4505">
        <w:rPr>
          <w:rFonts w:ascii="Times New Roman" w:hAnsi="Times New Roman"/>
        </w:rPr>
        <w:t>s</w:t>
      </w:r>
      <w:r w:rsidR="006B7252" w:rsidRPr="006B7252">
        <w:rPr>
          <w:rFonts w:ascii="Times New Roman" w:hAnsi="Times New Roman"/>
        </w:rPr>
        <w:t xml:space="preserve"> (integer), </w:t>
      </w:r>
      <w:r w:rsidR="00006119">
        <w:rPr>
          <w:rFonts w:ascii="Times New Roman" w:hAnsi="Times New Roman"/>
        </w:rPr>
        <w:t>minute</w:t>
      </w:r>
      <w:r>
        <w:rPr>
          <w:rFonts w:ascii="Times New Roman" w:hAnsi="Times New Roman"/>
        </w:rPr>
        <w:t xml:space="preserve">s (integer), </w:t>
      </w:r>
      <w:r w:rsidR="00006119">
        <w:rPr>
          <w:rFonts w:ascii="Times New Roman" w:hAnsi="Times New Roman"/>
        </w:rPr>
        <w:t>second</w:t>
      </w:r>
      <w:r w:rsidR="008D4505">
        <w:rPr>
          <w:rFonts w:ascii="Times New Roman" w:hAnsi="Times New Roman"/>
        </w:rPr>
        <w:t xml:space="preserve">s (integer). </w:t>
      </w:r>
      <w:r>
        <w:rPr>
          <w:rFonts w:ascii="Times New Roman" w:hAnsi="Times New Roman"/>
        </w:rPr>
        <w:t xml:space="preserve">For methods, you will need </w:t>
      </w:r>
      <w:r w:rsidR="008F16FB">
        <w:rPr>
          <w:rFonts w:ascii="Times New Roman" w:hAnsi="Times New Roman"/>
        </w:rPr>
        <w:t xml:space="preserve">to </w:t>
      </w:r>
      <w:r>
        <w:rPr>
          <w:rFonts w:ascii="Times New Roman" w:hAnsi="Times New Roman"/>
        </w:rPr>
        <w:t>implement the following</w:t>
      </w:r>
      <w:r w:rsidR="00001C88">
        <w:rPr>
          <w:rFonts w:ascii="Times New Roman" w:hAnsi="Times New Roman"/>
        </w:rPr>
        <w:t xml:space="preserve"> (include any setters or getters that are needed)</w:t>
      </w:r>
      <w:r w:rsidR="00867399">
        <w:rPr>
          <w:rFonts w:ascii="Times New Roman" w:hAnsi="Times New Roman"/>
        </w:rPr>
        <w:t xml:space="preserve">. </w:t>
      </w:r>
      <w:r w:rsidR="001F32A9">
        <w:rPr>
          <w:rFonts w:ascii="Times New Roman" w:hAnsi="Times New Roman"/>
        </w:rPr>
        <w:t>Unless otherwise stated, y</w:t>
      </w:r>
      <w:r w:rsidR="00867399" w:rsidRPr="003004C1">
        <w:rPr>
          <w:rFonts w:ascii="Times New Roman" w:hAnsi="Times New Roman"/>
        </w:rPr>
        <w:t xml:space="preserve">ou can assume the input </w:t>
      </w:r>
      <w:r w:rsidR="00867399">
        <w:rPr>
          <w:rFonts w:ascii="Times New Roman" w:hAnsi="Times New Roman"/>
        </w:rPr>
        <w:t>h</w:t>
      </w:r>
      <w:r w:rsidR="00867399" w:rsidRPr="003004C1">
        <w:rPr>
          <w:rFonts w:ascii="Times New Roman" w:hAnsi="Times New Roman"/>
        </w:rPr>
        <w:t xml:space="preserve">as no errors </w:t>
      </w:r>
      <w:r w:rsidR="00867399">
        <w:rPr>
          <w:rFonts w:ascii="Times New Roman" w:hAnsi="Times New Roman"/>
        </w:rPr>
        <w:t xml:space="preserve"> (i.e., a valid set of numbers) contained with</w:t>
      </w:r>
      <w:r w:rsidR="00867399" w:rsidRPr="003004C1">
        <w:rPr>
          <w:rFonts w:ascii="Times New Roman" w:hAnsi="Times New Roman"/>
        </w:rPr>
        <w:t>in.</w:t>
      </w:r>
      <w:r w:rsidR="006B7252" w:rsidRPr="006B7252">
        <w:rPr>
          <w:rFonts w:ascii="Times New Roman" w:hAnsi="Times New Roman"/>
        </w:rPr>
        <w:t xml:space="preserve">   </w:t>
      </w:r>
    </w:p>
    <w:p w14:paraId="469B8306" w14:textId="77777777" w:rsidR="00D274EF" w:rsidRDefault="00D274EF" w:rsidP="00D274E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7D8C369C" w14:textId="04087B55" w:rsidR="00D274EF" w:rsidRPr="003004C1" w:rsidRDefault="00D274EF" w:rsidP="003004C1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3004C1">
        <w:rPr>
          <w:rFonts w:ascii="Courier New" w:hAnsi="Courier New"/>
        </w:rPr>
        <w:t xml:space="preserve">public </w:t>
      </w:r>
      <w:r w:rsidR="00C15E2D">
        <w:rPr>
          <w:rFonts w:ascii="Courier New" w:hAnsi="Courier New"/>
        </w:rPr>
        <w:t>CountDownTimer</w:t>
      </w:r>
      <w:r w:rsidRPr="003004C1">
        <w:rPr>
          <w:rFonts w:ascii="Courier New" w:hAnsi="Courier New"/>
        </w:rPr>
        <w:t>()</w:t>
      </w:r>
      <w:r>
        <w:rPr>
          <w:rFonts w:ascii="Monaco" w:hAnsi="Monaco" w:cs="Monaco"/>
          <w:color w:val="000000"/>
        </w:rPr>
        <w:t xml:space="preserve"> </w:t>
      </w:r>
      <w:r w:rsidRPr="00D274EF">
        <w:rPr>
          <w:rFonts w:ascii="Times New Roman" w:hAnsi="Times New Roman"/>
        </w:rPr>
        <w:t xml:space="preserve">Default </w:t>
      </w:r>
      <w:r w:rsidRPr="003004C1">
        <w:rPr>
          <w:rFonts w:ascii="Times New Roman" w:hAnsi="Times New Roman"/>
        </w:rPr>
        <w:t>constructor</w:t>
      </w:r>
      <w:r w:rsidR="0094328F">
        <w:rPr>
          <w:rFonts w:ascii="Times New Roman" w:hAnsi="Times New Roman"/>
        </w:rPr>
        <w:t xml:space="preserve"> </w:t>
      </w:r>
      <w:r w:rsidR="00E00E3F">
        <w:rPr>
          <w:rFonts w:ascii="Times New Roman" w:hAnsi="Times New Roman"/>
        </w:rPr>
        <w:t>that</w:t>
      </w:r>
      <w:r w:rsidRPr="00D274EF">
        <w:rPr>
          <w:rFonts w:ascii="Times New Roman" w:hAnsi="Times New Roman"/>
        </w:rPr>
        <w:t xml:space="preserve"> set</w:t>
      </w:r>
      <w:r w:rsidR="003004C1">
        <w:rPr>
          <w:rFonts w:ascii="Times New Roman" w:hAnsi="Times New Roman"/>
        </w:rPr>
        <w:t xml:space="preserve">s the </w:t>
      </w:r>
      <w:r w:rsidR="00C15E2D">
        <w:rPr>
          <w:rFonts w:ascii="Times New Roman" w:hAnsi="Times New Roman"/>
        </w:rPr>
        <w:t>CountDownTimer</w:t>
      </w:r>
      <w:r w:rsidRPr="00D274EF">
        <w:rPr>
          <w:rFonts w:ascii="Times New Roman" w:hAnsi="Times New Roman"/>
        </w:rPr>
        <w:t xml:space="preserve"> to zero.</w:t>
      </w:r>
      <w:r w:rsidRPr="003004C1">
        <w:rPr>
          <w:rFonts w:ascii="Times New Roman" w:hAnsi="Times New Roman"/>
        </w:rPr>
        <w:t xml:space="preserve">   </w:t>
      </w:r>
    </w:p>
    <w:p w14:paraId="7391AA17" w14:textId="43B45220" w:rsidR="003004C1" w:rsidRPr="00FB1B72" w:rsidRDefault="003004C1" w:rsidP="003004C1">
      <w:pPr>
        <w:pStyle w:val="ListParagraph"/>
        <w:numPr>
          <w:ilvl w:val="0"/>
          <w:numId w:val="15"/>
        </w:numPr>
        <w:rPr>
          <w:rFonts w:ascii="Courier New" w:hAnsi="Courier New"/>
        </w:rPr>
      </w:pPr>
      <w:r w:rsidRPr="003004C1">
        <w:rPr>
          <w:rFonts w:ascii="Courier New" w:hAnsi="Courier New"/>
        </w:rPr>
        <w:lastRenderedPageBreak/>
        <w:t xml:space="preserve">public </w:t>
      </w:r>
      <w:r w:rsidR="00C15E2D">
        <w:rPr>
          <w:rFonts w:ascii="Courier New" w:hAnsi="Courier New"/>
        </w:rPr>
        <w:t>CountDownTimer</w:t>
      </w:r>
      <w:r w:rsidRPr="003004C1">
        <w:rPr>
          <w:rFonts w:ascii="Courier New" w:hAnsi="Courier New"/>
        </w:rPr>
        <w:t xml:space="preserve">(int </w:t>
      </w:r>
      <w:r w:rsidR="00006119">
        <w:rPr>
          <w:rFonts w:ascii="Courier New" w:hAnsi="Courier New"/>
        </w:rPr>
        <w:t>hour</w:t>
      </w:r>
      <w:r w:rsidRPr="003004C1">
        <w:rPr>
          <w:rFonts w:ascii="Courier New" w:hAnsi="Courier New"/>
        </w:rPr>
        <w:t xml:space="preserve">s, int </w:t>
      </w:r>
      <w:r w:rsidR="00006119">
        <w:rPr>
          <w:rFonts w:ascii="Courier New" w:hAnsi="Courier New"/>
        </w:rPr>
        <w:t>minute</w:t>
      </w:r>
      <w:r w:rsidRPr="003004C1">
        <w:rPr>
          <w:rFonts w:ascii="Courier New" w:hAnsi="Courier New"/>
        </w:rPr>
        <w:t xml:space="preserve">s, int </w:t>
      </w:r>
      <w:r w:rsidR="00006119">
        <w:rPr>
          <w:rFonts w:ascii="Courier New" w:hAnsi="Courier New"/>
        </w:rPr>
        <w:t>second</w:t>
      </w:r>
      <w:r w:rsidRPr="003004C1">
        <w:rPr>
          <w:rFonts w:ascii="Courier New" w:hAnsi="Courier New"/>
        </w:rPr>
        <w:t xml:space="preserve">s) </w:t>
      </w:r>
      <w:r w:rsidRPr="003004C1">
        <w:rPr>
          <w:rFonts w:ascii="Times New Roman" w:hAnsi="Times New Roman"/>
        </w:rPr>
        <w:t>A constructor that initializes the instance variables with the provided values.</w:t>
      </w:r>
    </w:p>
    <w:p w14:paraId="24960D28" w14:textId="09FF9017" w:rsidR="00FB1B72" w:rsidRPr="003004C1" w:rsidRDefault="00FB1B72" w:rsidP="00FB1B72">
      <w:pPr>
        <w:pStyle w:val="ListParagraph"/>
        <w:numPr>
          <w:ilvl w:val="0"/>
          <w:numId w:val="15"/>
        </w:numPr>
        <w:rPr>
          <w:rFonts w:ascii="Courier New" w:hAnsi="Courier New"/>
        </w:rPr>
      </w:pPr>
      <w:r w:rsidRPr="003004C1">
        <w:rPr>
          <w:rFonts w:ascii="Courier New" w:hAnsi="Courier New"/>
        </w:rPr>
        <w:t xml:space="preserve">public </w:t>
      </w:r>
      <w:r w:rsidR="00C15E2D">
        <w:rPr>
          <w:rFonts w:ascii="Courier New" w:hAnsi="Courier New"/>
        </w:rPr>
        <w:t>CountDownTimer</w:t>
      </w:r>
      <w:r w:rsidRPr="003004C1">
        <w:rPr>
          <w:rFonts w:ascii="Courier New" w:hAnsi="Courier New"/>
        </w:rPr>
        <w:t xml:space="preserve">(int </w:t>
      </w:r>
      <w:r w:rsidR="00006119">
        <w:rPr>
          <w:rFonts w:ascii="Courier New" w:hAnsi="Courier New"/>
        </w:rPr>
        <w:t>minute</w:t>
      </w:r>
      <w:r w:rsidRPr="003004C1">
        <w:rPr>
          <w:rFonts w:ascii="Courier New" w:hAnsi="Courier New"/>
        </w:rPr>
        <w:t xml:space="preserve">s, int </w:t>
      </w:r>
      <w:r w:rsidR="00006119">
        <w:rPr>
          <w:rFonts w:ascii="Courier New" w:hAnsi="Courier New"/>
        </w:rPr>
        <w:t>second</w:t>
      </w:r>
      <w:r w:rsidRPr="003004C1">
        <w:rPr>
          <w:rFonts w:ascii="Courier New" w:hAnsi="Courier New"/>
        </w:rPr>
        <w:t xml:space="preserve">s) </w:t>
      </w:r>
      <w:r w:rsidRPr="003004C1">
        <w:rPr>
          <w:rFonts w:ascii="Times New Roman" w:hAnsi="Times New Roman"/>
        </w:rPr>
        <w:t>A constructor that initializes the instance variables with the provided values.</w:t>
      </w:r>
      <w:r w:rsidR="0090459F">
        <w:rPr>
          <w:rFonts w:ascii="Times New Roman" w:hAnsi="Times New Roman"/>
        </w:rPr>
        <w:t xml:space="preserve"> Initialize hours to 0.</w:t>
      </w:r>
    </w:p>
    <w:p w14:paraId="60F7FC47" w14:textId="2C476580" w:rsidR="00FB1B72" w:rsidRPr="001F644D" w:rsidRDefault="00FB1B72" w:rsidP="00FB1B72">
      <w:pPr>
        <w:pStyle w:val="ListParagraph"/>
        <w:numPr>
          <w:ilvl w:val="0"/>
          <w:numId w:val="15"/>
        </w:numPr>
        <w:rPr>
          <w:rFonts w:ascii="Courier New" w:hAnsi="Courier New"/>
        </w:rPr>
      </w:pPr>
      <w:r w:rsidRPr="003004C1">
        <w:rPr>
          <w:rFonts w:ascii="Courier New" w:hAnsi="Courier New"/>
        </w:rPr>
        <w:t xml:space="preserve">public </w:t>
      </w:r>
      <w:r w:rsidR="00C15E2D">
        <w:rPr>
          <w:rFonts w:ascii="Courier New" w:hAnsi="Courier New"/>
        </w:rPr>
        <w:t>CountDownTimer</w:t>
      </w:r>
      <w:r w:rsidRPr="003004C1">
        <w:rPr>
          <w:rFonts w:ascii="Courier New" w:hAnsi="Courier New"/>
        </w:rPr>
        <w:t xml:space="preserve">(int </w:t>
      </w:r>
      <w:r w:rsidR="00006119">
        <w:rPr>
          <w:rFonts w:ascii="Courier New" w:hAnsi="Courier New"/>
        </w:rPr>
        <w:t>second</w:t>
      </w:r>
      <w:r w:rsidRPr="003004C1">
        <w:rPr>
          <w:rFonts w:ascii="Courier New" w:hAnsi="Courier New"/>
        </w:rPr>
        <w:t xml:space="preserve">s) </w:t>
      </w:r>
      <w:r w:rsidRPr="003004C1">
        <w:rPr>
          <w:rFonts w:ascii="Times New Roman" w:hAnsi="Times New Roman"/>
        </w:rPr>
        <w:t>A constructor that initializes the instance variables with the provided values</w:t>
      </w:r>
      <w:r w:rsidR="0094328F">
        <w:rPr>
          <w:rFonts w:ascii="Times New Roman" w:hAnsi="Times New Roman"/>
        </w:rPr>
        <w:t>.</w:t>
      </w:r>
      <w:r w:rsidR="0090459F">
        <w:rPr>
          <w:rFonts w:ascii="Times New Roman" w:hAnsi="Times New Roman"/>
        </w:rPr>
        <w:t xml:space="preserve"> Initialize hours and minutes to 0.</w:t>
      </w:r>
    </w:p>
    <w:p w14:paraId="41C3A0CD" w14:textId="5D5B5B9C" w:rsidR="001F644D" w:rsidRDefault="001F644D" w:rsidP="001F644D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233B74">
        <w:rPr>
          <w:rFonts w:ascii="Courier New" w:hAnsi="Courier New"/>
        </w:rPr>
        <w:t xml:space="preserve">public </w:t>
      </w:r>
      <w:r>
        <w:rPr>
          <w:rFonts w:ascii="Courier New" w:hAnsi="Courier New"/>
        </w:rPr>
        <w:t>CountDownTimer</w:t>
      </w:r>
      <w:r w:rsidRPr="00233B74">
        <w:rPr>
          <w:rFonts w:ascii="Courier New" w:hAnsi="Courier New"/>
        </w:rPr>
        <w:t xml:space="preserve"> (</w:t>
      </w:r>
      <w:r>
        <w:rPr>
          <w:rFonts w:ascii="Courier New" w:hAnsi="Courier New"/>
        </w:rPr>
        <w:t>CountDownTimer</w:t>
      </w:r>
      <w:r w:rsidRPr="00233B74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other</w:t>
      </w:r>
      <w:r w:rsidRPr="00233B74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</w:t>
      </w:r>
      <w:r w:rsidRPr="003004C1">
        <w:rPr>
          <w:rFonts w:ascii="Times New Roman" w:hAnsi="Times New Roman"/>
        </w:rPr>
        <w:t xml:space="preserve">A constructor that initializes the instance variables </w:t>
      </w:r>
      <w:r>
        <w:rPr>
          <w:rFonts w:ascii="Times New Roman" w:hAnsi="Times New Roman"/>
        </w:rPr>
        <w:t>with the other CountDownTimer parameter.</w:t>
      </w:r>
    </w:p>
    <w:p w14:paraId="6AF63E98" w14:textId="257BC877" w:rsidR="00233B74" w:rsidRPr="00233B74" w:rsidRDefault="00D274EF" w:rsidP="003004C1">
      <w:pPr>
        <w:pStyle w:val="ListParagraph"/>
        <w:numPr>
          <w:ilvl w:val="0"/>
          <w:numId w:val="15"/>
        </w:numPr>
        <w:rPr>
          <w:rFonts w:ascii="Courier New" w:hAnsi="Courier New"/>
        </w:rPr>
      </w:pPr>
      <w:r w:rsidRPr="003004C1">
        <w:rPr>
          <w:rFonts w:ascii="Courier New" w:hAnsi="Courier New"/>
        </w:rPr>
        <w:t xml:space="preserve">public </w:t>
      </w:r>
      <w:r w:rsidR="00C15E2D">
        <w:rPr>
          <w:rFonts w:ascii="Courier New" w:hAnsi="Courier New"/>
        </w:rPr>
        <w:t>CountDownTimer</w:t>
      </w:r>
      <w:r w:rsidRPr="003004C1">
        <w:rPr>
          <w:rFonts w:ascii="Courier New" w:hAnsi="Courier New"/>
        </w:rPr>
        <w:t xml:space="preserve">(String startTime) </w:t>
      </w:r>
      <w:r w:rsidR="003004C1" w:rsidRPr="003004C1">
        <w:rPr>
          <w:rFonts w:ascii="Times New Roman" w:hAnsi="Times New Roman"/>
        </w:rPr>
        <w:t>A constructor that a</w:t>
      </w:r>
      <w:r w:rsidRPr="003004C1">
        <w:rPr>
          <w:rFonts w:ascii="Times New Roman" w:hAnsi="Times New Roman"/>
        </w:rPr>
        <w:t>ccepts a string as a parameter with</w:t>
      </w:r>
      <w:r w:rsidR="00655D2F">
        <w:rPr>
          <w:rFonts w:ascii="Times New Roman" w:hAnsi="Times New Roman"/>
        </w:rPr>
        <w:t xml:space="preserve"> the following format: “1:21:30</w:t>
      </w:r>
      <w:r w:rsidRPr="003004C1">
        <w:rPr>
          <w:rFonts w:ascii="Times New Roman" w:hAnsi="Times New Roman"/>
        </w:rPr>
        <w:t xml:space="preserve">” where 1 </w:t>
      </w:r>
      <w:r w:rsidR="003004C1" w:rsidRPr="003004C1">
        <w:rPr>
          <w:rFonts w:ascii="Times New Roman" w:hAnsi="Times New Roman"/>
        </w:rPr>
        <w:t xml:space="preserve">indicates </w:t>
      </w:r>
      <w:r w:rsidR="00006119">
        <w:rPr>
          <w:rFonts w:ascii="Times New Roman" w:hAnsi="Times New Roman"/>
        </w:rPr>
        <w:t>hour</w:t>
      </w:r>
      <w:r w:rsidRPr="003004C1">
        <w:rPr>
          <w:rFonts w:ascii="Times New Roman" w:hAnsi="Times New Roman"/>
        </w:rPr>
        <w:t xml:space="preserve">s, 21 </w:t>
      </w:r>
      <w:r w:rsidR="003004C1" w:rsidRPr="003004C1">
        <w:rPr>
          <w:rFonts w:ascii="Times New Roman" w:hAnsi="Times New Roman"/>
        </w:rPr>
        <w:t xml:space="preserve">indicates </w:t>
      </w:r>
      <w:r w:rsidR="00006119">
        <w:rPr>
          <w:rFonts w:ascii="Times New Roman" w:hAnsi="Times New Roman"/>
        </w:rPr>
        <w:t>minute</w:t>
      </w:r>
      <w:r w:rsidRPr="003004C1">
        <w:rPr>
          <w:rFonts w:ascii="Times New Roman" w:hAnsi="Times New Roman"/>
        </w:rPr>
        <w:t xml:space="preserve">s, </w:t>
      </w:r>
      <w:r w:rsidR="003004C1" w:rsidRPr="003004C1">
        <w:rPr>
          <w:rFonts w:ascii="Times New Roman" w:hAnsi="Times New Roman"/>
        </w:rPr>
        <w:t xml:space="preserve"> and </w:t>
      </w:r>
      <w:r w:rsidR="00655D2F">
        <w:rPr>
          <w:rFonts w:ascii="Times New Roman" w:hAnsi="Times New Roman"/>
        </w:rPr>
        <w:t>3</w:t>
      </w:r>
      <w:r w:rsidRPr="003004C1">
        <w:rPr>
          <w:rFonts w:ascii="Times New Roman" w:hAnsi="Times New Roman"/>
        </w:rPr>
        <w:t xml:space="preserve">0 </w:t>
      </w:r>
      <w:r w:rsidR="003004C1" w:rsidRPr="003004C1">
        <w:rPr>
          <w:rFonts w:ascii="Times New Roman" w:hAnsi="Times New Roman"/>
        </w:rPr>
        <w:t xml:space="preserve">indicates </w:t>
      </w:r>
      <w:r w:rsidR="00006119">
        <w:rPr>
          <w:rFonts w:ascii="Times New Roman" w:hAnsi="Times New Roman"/>
        </w:rPr>
        <w:t>second</w:t>
      </w:r>
      <w:r w:rsidRPr="003004C1">
        <w:rPr>
          <w:rFonts w:ascii="Times New Roman" w:hAnsi="Times New Roman"/>
        </w:rPr>
        <w:t xml:space="preserve">s. </w:t>
      </w:r>
      <w:r w:rsidR="00655D2F">
        <w:rPr>
          <w:rFonts w:ascii="Times New Roman" w:hAnsi="Times New Roman"/>
        </w:rPr>
        <w:t xml:space="preserve"> OR the format “15:2</w:t>
      </w:r>
      <w:r w:rsidR="003004C1" w:rsidRPr="003004C1">
        <w:rPr>
          <w:rFonts w:ascii="Times New Roman" w:hAnsi="Times New Roman"/>
        </w:rPr>
        <w:t xml:space="preserve">0” where the 15 indicates </w:t>
      </w:r>
      <w:r w:rsidR="00006119">
        <w:rPr>
          <w:rFonts w:ascii="Times New Roman" w:hAnsi="Times New Roman"/>
        </w:rPr>
        <w:t>minute</w:t>
      </w:r>
      <w:r w:rsidR="00655D2F">
        <w:rPr>
          <w:rFonts w:ascii="Times New Roman" w:hAnsi="Times New Roman"/>
        </w:rPr>
        <w:t>s, and 20</w:t>
      </w:r>
      <w:r w:rsidR="003004C1" w:rsidRPr="003004C1">
        <w:rPr>
          <w:rFonts w:ascii="Times New Roman" w:hAnsi="Times New Roman"/>
        </w:rPr>
        <w:t xml:space="preserve"> indicates </w:t>
      </w:r>
      <w:r w:rsidR="00006119">
        <w:rPr>
          <w:rFonts w:ascii="Times New Roman" w:hAnsi="Times New Roman"/>
        </w:rPr>
        <w:t>second</w:t>
      </w:r>
      <w:r w:rsidR="00655D2F">
        <w:rPr>
          <w:rFonts w:ascii="Times New Roman" w:hAnsi="Times New Roman"/>
        </w:rPr>
        <w:t>s, OR the format “30” where 3</w:t>
      </w:r>
      <w:r w:rsidR="003004C1" w:rsidRPr="003004C1">
        <w:rPr>
          <w:rFonts w:ascii="Times New Roman" w:hAnsi="Times New Roman"/>
        </w:rPr>
        <w:t xml:space="preserve">0 indicates </w:t>
      </w:r>
      <w:r w:rsidR="00006119">
        <w:rPr>
          <w:rFonts w:ascii="Times New Roman" w:hAnsi="Times New Roman"/>
        </w:rPr>
        <w:t>second</w:t>
      </w:r>
      <w:r w:rsidR="003004C1" w:rsidRPr="003004C1">
        <w:rPr>
          <w:rFonts w:ascii="Times New Roman" w:hAnsi="Times New Roman"/>
        </w:rPr>
        <w:t xml:space="preserve">s.  </w:t>
      </w:r>
      <w:r w:rsidR="00922916">
        <w:rPr>
          <w:rFonts w:ascii="Times New Roman" w:hAnsi="Times New Roman"/>
        </w:rPr>
        <w:t>If a value is not specified</w:t>
      </w:r>
      <w:r w:rsidR="0002203A">
        <w:rPr>
          <w:rFonts w:ascii="Times New Roman" w:hAnsi="Times New Roman"/>
        </w:rPr>
        <w:t>, i.e., ""</w:t>
      </w:r>
      <w:r w:rsidR="00922916">
        <w:rPr>
          <w:rFonts w:ascii="Times New Roman" w:hAnsi="Times New Roman"/>
        </w:rPr>
        <w:t>, then it is set to zero. Y</w:t>
      </w:r>
      <w:r w:rsidR="003004C1" w:rsidRPr="003004C1">
        <w:rPr>
          <w:rFonts w:ascii="Times New Roman" w:hAnsi="Times New Roman"/>
        </w:rPr>
        <w:t xml:space="preserve">ou can assume the input </w:t>
      </w:r>
      <w:r w:rsidR="007C763B">
        <w:rPr>
          <w:rFonts w:ascii="Times New Roman" w:hAnsi="Times New Roman"/>
        </w:rPr>
        <w:t>h</w:t>
      </w:r>
      <w:r w:rsidR="003004C1" w:rsidRPr="003004C1">
        <w:rPr>
          <w:rFonts w:ascii="Times New Roman" w:hAnsi="Times New Roman"/>
        </w:rPr>
        <w:t xml:space="preserve">as no errors </w:t>
      </w:r>
      <w:r w:rsidR="00FB1B72">
        <w:rPr>
          <w:rFonts w:ascii="Times New Roman" w:hAnsi="Times New Roman"/>
        </w:rPr>
        <w:t xml:space="preserve"> (i.e., a valid set of numbers) </w:t>
      </w:r>
      <w:r w:rsidR="00953608">
        <w:rPr>
          <w:rFonts w:ascii="Times New Roman" w:hAnsi="Times New Roman"/>
        </w:rPr>
        <w:t>contained with</w:t>
      </w:r>
      <w:r w:rsidR="003004C1" w:rsidRPr="003004C1">
        <w:rPr>
          <w:rFonts w:ascii="Times New Roman" w:hAnsi="Times New Roman"/>
        </w:rPr>
        <w:t>in.</w:t>
      </w:r>
    </w:p>
    <w:p w14:paraId="23CB755A" w14:textId="615637BC" w:rsidR="003004C1" w:rsidRPr="00B5521E" w:rsidRDefault="00233B74" w:rsidP="003004C1">
      <w:pPr>
        <w:pStyle w:val="ListParagraph"/>
        <w:numPr>
          <w:ilvl w:val="0"/>
          <w:numId w:val="15"/>
        </w:numPr>
        <w:rPr>
          <w:rFonts w:ascii="Courier New" w:hAnsi="Courier New"/>
        </w:rPr>
      </w:pPr>
      <w:r w:rsidRPr="00233B74">
        <w:rPr>
          <w:rFonts w:ascii="Courier New" w:hAnsi="Courier New"/>
        </w:rPr>
        <w:t>public boolean equals(</w:t>
      </w:r>
      <w:r w:rsidR="001F644D">
        <w:rPr>
          <w:rFonts w:ascii="Courier New" w:hAnsi="Courier New"/>
        </w:rPr>
        <w:t>Object</w:t>
      </w:r>
      <w:r w:rsidRPr="00233B74">
        <w:rPr>
          <w:rFonts w:ascii="Courier New" w:hAnsi="Courier New"/>
        </w:rPr>
        <w:t xml:space="preserve"> </w:t>
      </w:r>
      <w:r w:rsidR="0094328F">
        <w:rPr>
          <w:rFonts w:ascii="Courier New" w:hAnsi="Courier New"/>
        </w:rPr>
        <w:t>other</w:t>
      </w:r>
      <w:r w:rsidRPr="00233B74">
        <w:rPr>
          <w:rFonts w:ascii="Courier New" w:hAnsi="Courier New"/>
        </w:rPr>
        <w:t>)</w:t>
      </w:r>
      <w:r>
        <w:rPr>
          <w:rFonts w:ascii="Monaco" w:hAnsi="Monaco" w:cs="Monaco"/>
          <w:color w:val="000000"/>
        </w:rPr>
        <w:t xml:space="preserve"> </w:t>
      </w:r>
      <w:r w:rsidR="001F644D">
        <w:rPr>
          <w:rFonts w:ascii="Times New Roman" w:hAnsi="Times New Roman"/>
        </w:rPr>
        <w:t>A method</w:t>
      </w:r>
      <w:r w:rsidRPr="00233B74">
        <w:rPr>
          <w:rFonts w:ascii="Times New Roman" w:hAnsi="Times New Roman"/>
        </w:rPr>
        <w:t xml:space="preserve"> that returns true if</w:t>
      </w:r>
      <w:r w:rsidR="0094328F">
        <w:rPr>
          <w:rFonts w:ascii="Times New Roman" w:hAnsi="Times New Roman"/>
        </w:rPr>
        <w:t xml:space="preserve"> </w:t>
      </w:r>
      <w:r w:rsidR="00BF4479">
        <w:rPr>
          <w:rFonts w:ascii="Times New Roman" w:hAnsi="Times New Roman"/>
        </w:rPr>
        <w:t>“this”</w:t>
      </w:r>
      <w:r w:rsidRPr="00233B74">
        <w:rPr>
          <w:rFonts w:ascii="Times New Roman" w:hAnsi="Times New Roman"/>
        </w:rPr>
        <w:t xml:space="preserve"> </w:t>
      </w:r>
      <w:r w:rsidR="00C15E2D">
        <w:rPr>
          <w:rFonts w:ascii="Times New Roman" w:hAnsi="Times New Roman"/>
        </w:rPr>
        <w:t>CountDownTimer</w:t>
      </w:r>
      <w:r w:rsidRPr="00233B74">
        <w:rPr>
          <w:rFonts w:ascii="Times New Roman" w:hAnsi="Times New Roman"/>
        </w:rPr>
        <w:t xml:space="preserve"> </w:t>
      </w:r>
      <w:r w:rsidR="0094328F">
        <w:rPr>
          <w:rFonts w:ascii="Times New Roman" w:hAnsi="Times New Roman"/>
        </w:rPr>
        <w:t xml:space="preserve">object </w:t>
      </w:r>
      <w:r w:rsidRPr="00233B74">
        <w:rPr>
          <w:rFonts w:ascii="Times New Roman" w:hAnsi="Times New Roman"/>
        </w:rPr>
        <w:t xml:space="preserve">is exactly the same as the </w:t>
      </w:r>
      <w:r w:rsidR="0094328F">
        <w:rPr>
          <w:rFonts w:ascii="Times New Roman" w:hAnsi="Times New Roman"/>
        </w:rPr>
        <w:t>other object</w:t>
      </w:r>
      <w:r w:rsidR="001F644D">
        <w:rPr>
          <w:rFonts w:ascii="Times New Roman" w:hAnsi="Times New Roman"/>
        </w:rPr>
        <w:t xml:space="preserve"> (Note: you must cast the other object as a CountDownTimer object)</w:t>
      </w:r>
      <w:r w:rsidR="0094328F">
        <w:rPr>
          <w:rFonts w:ascii="Times New Roman" w:hAnsi="Times New Roman"/>
        </w:rPr>
        <w:t>.</w:t>
      </w:r>
    </w:p>
    <w:p w14:paraId="0CDEAD2B" w14:textId="6C724C93" w:rsidR="00B5521E" w:rsidRPr="00B5521E" w:rsidRDefault="00B5521E" w:rsidP="00B5521E">
      <w:pPr>
        <w:pStyle w:val="ListParagraph"/>
        <w:numPr>
          <w:ilvl w:val="0"/>
          <w:numId w:val="15"/>
        </w:numPr>
        <w:rPr>
          <w:rFonts w:ascii="Courier New" w:hAnsi="Courier New"/>
        </w:rPr>
      </w:pPr>
      <w:r w:rsidRPr="00233B74">
        <w:rPr>
          <w:rFonts w:ascii="Courier New" w:hAnsi="Courier New"/>
        </w:rPr>
        <w:t xml:space="preserve">public </w:t>
      </w:r>
      <w:r>
        <w:rPr>
          <w:rFonts w:ascii="Courier New" w:hAnsi="Courier New"/>
        </w:rPr>
        <w:t xml:space="preserve">static </w:t>
      </w:r>
      <w:r w:rsidRPr="00233B74">
        <w:rPr>
          <w:rFonts w:ascii="Courier New" w:hAnsi="Courier New"/>
        </w:rPr>
        <w:t>boolean equals(</w:t>
      </w:r>
      <w:r>
        <w:rPr>
          <w:rFonts w:ascii="Courier New" w:hAnsi="Courier New"/>
        </w:rPr>
        <w:t>CountDownTimer t1, CountDownTimer t2</w:t>
      </w:r>
      <w:r w:rsidRPr="00233B74">
        <w:rPr>
          <w:rFonts w:ascii="Courier New" w:hAnsi="Courier New"/>
        </w:rPr>
        <w:t>)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Times New Roman" w:hAnsi="Times New Roman"/>
        </w:rPr>
        <w:t>A static method</w:t>
      </w:r>
      <w:r w:rsidRPr="00233B74">
        <w:rPr>
          <w:rFonts w:ascii="Times New Roman" w:hAnsi="Times New Roman"/>
        </w:rPr>
        <w:t xml:space="preserve"> that returns true if </w:t>
      </w:r>
      <w:r>
        <w:rPr>
          <w:rFonts w:ascii="Times New Roman" w:hAnsi="Times New Roman"/>
        </w:rPr>
        <w:t>CountDownTimer</w:t>
      </w:r>
      <w:r w:rsidRPr="00233B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object t1 </w:t>
      </w:r>
      <w:r w:rsidRPr="00233B74">
        <w:rPr>
          <w:rFonts w:ascii="Times New Roman" w:hAnsi="Times New Roman"/>
        </w:rPr>
        <w:t xml:space="preserve">is exactly the same as if </w:t>
      </w:r>
      <w:r>
        <w:rPr>
          <w:rFonts w:ascii="Times New Roman" w:hAnsi="Times New Roman"/>
        </w:rPr>
        <w:t>CountDownTimer</w:t>
      </w:r>
      <w:r w:rsidRPr="00233B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object t2.</w:t>
      </w:r>
    </w:p>
    <w:p w14:paraId="0ED47249" w14:textId="6D5ABD01" w:rsidR="00233B74" w:rsidRDefault="00233B74" w:rsidP="003004C1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233B74">
        <w:rPr>
          <w:rFonts w:ascii="Courier New" w:hAnsi="Courier New"/>
        </w:rPr>
        <w:t>public int compareTo(</w:t>
      </w:r>
      <w:r w:rsidR="00C15E2D">
        <w:rPr>
          <w:rFonts w:ascii="Courier New" w:hAnsi="Courier New"/>
        </w:rPr>
        <w:t>CountDownTimer</w:t>
      </w:r>
      <w:r w:rsidRPr="00233B74">
        <w:rPr>
          <w:rFonts w:ascii="Courier New" w:hAnsi="Courier New"/>
        </w:rPr>
        <w:t xml:space="preserve"> </w:t>
      </w:r>
      <w:r w:rsidR="0094328F">
        <w:rPr>
          <w:rFonts w:ascii="Courier New" w:hAnsi="Courier New"/>
        </w:rPr>
        <w:t>other</w:t>
      </w:r>
      <w:r w:rsidRPr="00233B74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 </w:t>
      </w:r>
      <w:r w:rsidR="00417EA3">
        <w:rPr>
          <w:rFonts w:ascii="Times New Roman" w:hAnsi="Times New Roman"/>
        </w:rPr>
        <w:t>A method that</w:t>
      </w:r>
      <w:r w:rsidRPr="00233B74">
        <w:rPr>
          <w:rFonts w:ascii="Times New Roman" w:hAnsi="Times New Roman"/>
        </w:rPr>
        <w:t xml:space="preserve"> returns 1 if </w:t>
      </w:r>
      <w:r w:rsidR="00BF4479">
        <w:rPr>
          <w:rFonts w:ascii="Times New Roman" w:hAnsi="Times New Roman"/>
        </w:rPr>
        <w:t>“this”</w:t>
      </w:r>
      <w:r w:rsidRPr="00233B74">
        <w:rPr>
          <w:rFonts w:ascii="Times New Roman" w:hAnsi="Times New Roman"/>
        </w:rPr>
        <w:t xml:space="preserve"> </w:t>
      </w:r>
      <w:r w:rsidR="00C15E2D">
        <w:rPr>
          <w:rFonts w:ascii="Times New Roman" w:hAnsi="Times New Roman"/>
        </w:rPr>
        <w:t>CountDownTimer</w:t>
      </w:r>
      <w:r w:rsidRPr="00233B74">
        <w:rPr>
          <w:rFonts w:ascii="Times New Roman" w:hAnsi="Times New Roman"/>
        </w:rPr>
        <w:t xml:space="preserve"> </w:t>
      </w:r>
      <w:r w:rsidR="0094328F">
        <w:rPr>
          <w:rFonts w:ascii="Times New Roman" w:hAnsi="Times New Roman"/>
        </w:rPr>
        <w:t xml:space="preserve">object </w:t>
      </w:r>
      <w:r w:rsidRPr="00233B74">
        <w:rPr>
          <w:rFonts w:ascii="Times New Roman" w:hAnsi="Times New Roman"/>
        </w:rPr>
        <w:t xml:space="preserve">is greater than </w:t>
      </w:r>
      <w:r w:rsidR="0094328F">
        <w:rPr>
          <w:rFonts w:ascii="Times New Roman" w:hAnsi="Times New Roman"/>
        </w:rPr>
        <w:t xml:space="preserve">the other </w:t>
      </w:r>
      <w:r w:rsidR="00C15E2D">
        <w:rPr>
          <w:rFonts w:ascii="Times New Roman" w:hAnsi="Times New Roman"/>
        </w:rPr>
        <w:t>CountDownTimer</w:t>
      </w:r>
      <w:r w:rsidR="0094328F">
        <w:rPr>
          <w:rFonts w:ascii="Times New Roman" w:hAnsi="Times New Roman"/>
        </w:rPr>
        <w:t xml:space="preserve"> object</w:t>
      </w:r>
      <w:r w:rsidRPr="00233B74">
        <w:rPr>
          <w:rFonts w:ascii="Times New Roman" w:hAnsi="Times New Roman"/>
        </w:rPr>
        <w:t xml:space="preserve">; returns -1 if </w:t>
      </w:r>
      <w:r w:rsidR="00BF4479">
        <w:rPr>
          <w:rFonts w:ascii="Times New Roman" w:hAnsi="Times New Roman"/>
        </w:rPr>
        <w:t>the “this”</w:t>
      </w:r>
      <w:r w:rsidRPr="00233B74">
        <w:rPr>
          <w:rFonts w:ascii="Times New Roman" w:hAnsi="Times New Roman"/>
        </w:rPr>
        <w:t xml:space="preserve"> </w:t>
      </w:r>
      <w:r w:rsidR="00C15E2D">
        <w:rPr>
          <w:rFonts w:ascii="Times New Roman" w:hAnsi="Times New Roman"/>
        </w:rPr>
        <w:t>CountDownTimer</w:t>
      </w:r>
      <w:r w:rsidRPr="00233B74">
        <w:rPr>
          <w:rFonts w:ascii="Times New Roman" w:hAnsi="Times New Roman"/>
        </w:rPr>
        <w:t xml:space="preserve"> </w:t>
      </w:r>
      <w:r w:rsidR="0094328F">
        <w:rPr>
          <w:rFonts w:ascii="Times New Roman" w:hAnsi="Times New Roman"/>
        </w:rPr>
        <w:t xml:space="preserve">object </w:t>
      </w:r>
      <w:r w:rsidRPr="00233B74">
        <w:rPr>
          <w:rFonts w:ascii="Times New Roman" w:hAnsi="Times New Roman"/>
        </w:rPr>
        <w:t xml:space="preserve">is less than </w:t>
      </w:r>
      <w:r w:rsidR="0094328F">
        <w:rPr>
          <w:rFonts w:ascii="Times New Roman" w:hAnsi="Times New Roman"/>
        </w:rPr>
        <w:t xml:space="preserve">the other </w:t>
      </w:r>
      <w:r w:rsidR="00C15E2D">
        <w:rPr>
          <w:rFonts w:ascii="Times New Roman" w:hAnsi="Times New Roman"/>
        </w:rPr>
        <w:t>CountDownTimer</w:t>
      </w:r>
      <w:r w:rsidRPr="00233B74">
        <w:rPr>
          <w:rFonts w:ascii="Times New Roman" w:hAnsi="Times New Roman"/>
        </w:rPr>
        <w:t>; returns 0 if</w:t>
      </w:r>
      <w:r w:rsidR="00BF4479">
        <w:rPr>
          <w:rFonts w:ascii="Times New Roman" w:hAnsi="Times New Roman"/>
        </w:rPr>
        <w:t xml:space="preserve"> the</w:t>
      </w:r>
      <w:r w:rsidRPr="00233B74">
        <w:rPr>
          <w:rFonts w:ascii="Times New Roman" w:hAnsi="Times New Roman"/>
        </w:rPr>
        <w:t xml:space="preserve"> </w:t>
      </w:r>
      <w:r w:rsidR="00BF4479">
        <w:rPr>
          <w:rFonts w:ascii="Times New Roman" w:hAnsi="Times New Roman"/>
        </w:rPr>
        <w:t>“this”</w:t>
      </w:r>
      <w:r w:rsidRPr="00233B74">
        <w:rPr>
          <w:rFonts w:ascii="Times New Roman" w:hAnsi="Times New Roman"/>
        </w:rPr>
        <w:t xml:space="preserve"> </w:t>
      </w:r>
      <w:r w:rsidR="00C15E2D">
        <w:rPr>
          <w:rFonts w:ascii="Times New Roman" w:hAnsi="Times New Roman"/>
        </w:rPr>
        <w:t>CountDownTimer</w:t>
      </w:r>
      <w:r w:rsidRPr="00233B74">
        <w:rPr>
          <w:rFonts w:ascii="Times New Roman" w:hAnsi="Times New Roman"/>
        </w:rPr>
        <w:t xml:space="preserve"> </w:t>
      </w:r>
      <w:r w:rsidR="0094328F">
        <w:rPr>
          <w:rFonts w:ascii="Times New Roman" w:hAnsi="Times New Roman"/>
        </w:rPr>
        <w:t xml:space="preserve">object </w:t>
      </w:r>
      <w:r w:rsidRPr="00233B74">
        <w:rPr>
          <w:rFonts w:ascii="Times New Roman" w:hAnsi="Times New Roman"/>
        </w:rPr>
        <w:t xml:space="preserve">is equal to </w:t>
      </w:r>
      <w:r w:rsidR="0094328F">
        <w:rPr>
          <w:rFonts w:ascii="Times New Roman" w:hAnsi="Times New Roman"/>
        </w:rPr>
        <w:t xml:space="preserve">the other </w:t>
      </w:r>
      <w:r w:rsidR="00C15E2D">
        <w:rPr>
          <w:rFonts w:ascii="Times New Roman" w:hAnsi="Times New Roman"/>
        </w:rPr>
        <w:t>CountDownTimer</w:t>
      </w:r>
      <w:r w:rsidR="00BF4479">
        <w:rPr>
          <w:rFonts w:ascii="Times New Roman" w:hAnsi="Times New Roman"/>
        </w:rPr>
        <w:t xml:space="preserve"> </w:t>
      </w:r>
      <w:r w:rsidR="0094328F">
        <w:rPr>
          <w:rFonts w:ascii="Times New Roman" w:hAnsi="Times New Roman"/>
        </w:rPr>
        <w:t>object.</w:t>
      </w:r>
    </w:p>
    <w:p w14:paraId="370B325A" w14:textId="5E5C2FAC" w:rsidR="00B5521E" w:rsidRPr="00B5521E" w:rsidRDefault="00B5521E" w:rsidP="00B5521E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233B74">
        <w:rPr>
          <w:rFonts w:ascii="Courier New" w:hAnsi="Courier New"/>
        </w:rPr>
        <w:t xml:space="preserve">public </w:t>
      </w:r>
      <w:r>
        <w:rPr>
          <w:rFonts w:ascii="Courier New" w:hAnsi="Courier New"/>
        </w:rPr>
        <w:t xml:space="preserve">static </w:t>
      </w:r>
      <w:r w:rsidRPr="00233B74">
        <w:rPr>
          <w:rFonts w:ascii="Courier New" w:hAnsi="Courier New"/>
        </w:rPr>
        <w:t>int compareTo(</w:t>
      </w:r>
      <w:r>
        <w:rPr>
          <w:rFonts w:ascii="Courier New" w:hAnsi="Courier New"/>
        </w:rPr>
        <w:t>CountDownTimer</w:t>
      </w:r>
      <w:r w:rsidRPr="00233B74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t1, CountDownTimer t2</w:t>
      </w:r>
      <w:r w:rsidRPr="00233B74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 </w:t>
      </w:r>
      <w:r>
        <w:rPr>
          <w:rFonts w:ascii="Times New Roman" w:hAnsi="Times New Roman"/>
        </w:rPr>
        <w:t>A method that</w:t>
      </w:r>
      <w:r w:rsidRPr="00233B74">
        <w:rPr>
          <w:rFonts w:ascii="Times New Roman" w:hAnsi="Times New Roman"/>
        </w:rPr>
        <w:t xml:space="preserve"> returns 1 if </w:t>
      </w:r>
      <w:r>
        <w:rPr>
          <w:rFonts w:ascii="Times New Roman" w:hAnsi="Times New Roman"/>
        </w:rPr>
        <w:t xml:space="preserve"> CountDownTimer</w:t>
      </w:r>
      <w:r w:rsidRPr="00233B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object t1 </w:t>
      </w:r>
      <w:r w:rsidRPr="00233B74">
        <w:rPr>
          <w:rFonts w:ascii="Times New Roman" w:hAnsi="Times New Roman"/>
        </w:rPr>
        <w:t xml:space="preserve">is greater than </w:t>
      </w:r>
      <w:r>
        <w:rPr>
          <w:rFonts w:ascii="Times New Roman" w:hAnsi="Times New Roman"/>
        </w:rPr>
        <w:t>CountDownTimer object t2</w:t>
      </w:r>
      <w:r w:rsidRPr="00233B74">
        <w:rPr>
          <w:rFonts w:ascii="Times New Roman" w:hAnsi="Times New Roman"/>
        </w:rPr>
        <w:t xml:space="preserve">; returns -1 if </w:t>
      </w:r>
      <w:r>
        <w:rPr>
          <w:rFonts w:ascii="Times New Roman" w:hAnsi="Times New Roman"/>
        </w:rPr>
        <w:t>the</w:t>
      </w:r>
      <w:r w:rsidRPr="00233B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CountDownTimer</w:t>
      </w:r>
      <w:r w:rsidRPr="00233B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object t1 </w:t>
      </w:r>
      <w:r w:rsidRPr="00233B74">
        <w:rPr>
          <w:rFonts w:ascii="Times New Roman" w:hAnsi="Times New Roman"/>
        </w:rPr>
        <w:t xml:space="preserve">is less than </w:t>
      </w:r>
      <w:r>
        <w:rPr>
          <w:rFonts w:ascii="Times New Roman" w:hAnsi="Times New Roman"/>
        </w:rPr>
        <w:t>CountDownTimer t2</w:t>
      </w:r>
      <w:r w:rsidRPr="00233B74">
        <w:rPr>
          <w:rFonts w:ascii="Times New Roman" w:hAnsi="Times New Roman"/>
        </w:rPr>
        <w:t>;</w:t>
      </w:r>
      <w:r>
        <w:rPr>
          <w:rFonts w:ascii="Times New Roman" w:hAnsi="Times New Roman"/>
        </w:rPr>
        <w:t xml:space="preserve"> </w:t>
      </w:r>
      <w:r w:rsidRPr="00233B74">
        <w:rPr>
          <w:rFonts w:ascii="Times New Roman" w:hAnsi="Times New Roman"/>
        </w:rPr>
        <w:t xml:space="preserve"> returns 0 if</w:t>
      </w:r>
      <w:r>
        <w:rPr>
          <w:rFonts w:ascii="Times New Roman" w:hAnsi="Times New Roman"/>
        </w:rPr>
        <w:t xml:space="preserve"> the</w:t>
      </w:r>
      <w:r w:rsidRPr="00233B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CountDownTimer</w:t>
      </w:r>
      <w:r w:rsidRPr="00233B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object t1 </w:t>
      </w:r>
      <w:r w:rsidRPr="00233B74">
        <w:rPr>
          <w:rFonts w:ascii="Times New Roman" w:hAnsi="Times New Roman"/>
        </w:rPr>
        <w:t xml:space="preserve">is equal </w:t>
      </w:r>
      <w:r>
        <w:rPr>
          <w:rFonts w:ascii="Times New Roman" w:hAnsi="Times New Roman"/>
        </w:rPr>
        <w:t>to CountDownTimer object t2.</w:t>
      </w:r>
    </w:p>
    <w:p w14:paraId="2BBDE13A" w14:textId="51E4C3DB" w:rsidR="00233B74" w:rsidRDefault="00233B74" w:rsidP="003004C1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233B74">
        <w:rPr>
          <w:rFonts w:ascii="Courier New" w:hAnsi="Courier New"/>
        </w:rPr>
        <w:t xml:space="preserve">public void </w:t>
      </w:r>
      <w:r w:rsidR="00655D2F">
        <w:rPr>
          <w:rFonts w:ascii="Courier New" w:hAnsi="Courier New"/>
        </w:rPr>
        <w:t>sub</w:t>
      </w:r>
      <w:r w:rsidR="00953608">
        <w:rPr>
          <w:rFonts w:ascii="Courier New" w:hAnsi="Courier New"/>
        </w:rPr>
        <w:t>tract</w:t>
      </w:r>
      <w:r w:rsidRPr="00233B74">
        <w:rPr>
          <w:rFonts w:ascii="Courier New" w:hAnsi="Courier New"/>
        </w:rPr>
        <w:t xml:space="preserve">(int </w:t>
      </w:r>
      <w:r w:rsidR="00006119">
        <w:rPr>
          <w:rFonts w:ascii="Courier New" w:hAnsi="Courier New"/>
        </w:rPr>
        <w:t>second</w:t>
      </w:r>
      <w:r w:rsidRPr="00233B74">
        <w:rPr>
          <w:rFonts w:ascii="Courier New" w:hAnsi="Courier New"/>
        </w:rPr>
        <w:t>s)</w:t>
      </w:r>
      <w:r w:rsidRPr="00233B74">
        <w:rPr>
          <w:rFonts w:ascii="Times New Roman" w:hAnsi="Times New Roman"/>
        </w:rPr>
        <w:t xml:space="preserve"> </w:t>
      </w:r>
      <w:r w:rsidR="00BF4479">
        <w:rPr>
          <w:rFonts w:ascii="Times New Roman" w:hAnsi="Times New Roman"/>
        </w:rPr>
        <w:t>A method that</w:t>
      </w:r>
      <w:r>
        <w:rPr>
          <w:rFonts w:ascii="Times New Roman" w:hAnsi="Times New Roman"/>
        </w:rPr>
        <w:t xml:space="preserve"> </w:t>
      </w:r>
      <w:r w:rsidR="00DE09AF">
        <w:rPr>
          <w:rFonts w:ascii="Times New Roman" w:hAnsi="Times New Roman"/>
        </w:rPr>
        <w:t>subtracts</w:t>
      </w:r>
      <w:r>
        <w:rPr>
          <w:rFonts w:ascii="Times New Roman" w:hAnsi="Times New Roman"/>
        </w:rPr>
        <w:t xml:space="preserve"> the number of </w:t>
      </w:r>
      <w:r w:rsidR="00006119">
        <w:rPr>
          <w:rFonts w:ascii="Times New Roman" w:hAnsi="Times New Roman"/>
        </w:rPr>
        <w:t>second</w:t>
      </w:r>
      <w:r>
        <w:rPr>
          <w:rFonts w:ascii="Times New Roman" w:hAnsi="Times New Roman"/>
        </w:rPr>
        <w:t xml:space="preserve">s to </w:t>
      </w:r>
      <w:r w:rsidR="00BF4479">
        <w:rPr>
          <w:rFonts w:ascii="Times New Roman" w:hAnsi="Times New Roman"/>
        </w:rPr>
        <w:t>“this”</w:t>
      </w:r>
      <w:r>
        <w:rPr>
          <w:rFonts w:ascii="Times New Roman" w:hAnsi="Times New Roman"/>
        </w:rPr>
        <w:t xml:space="preserve"> </w:t>
      </w:r>
      <w:r w:rsidR="00C15E2D">
        <w:rPr>
          <w:rFonts w:ascii="Times New Roman" w:hAnsi="Times New Roman"/>
        </w:rPr>
        <w:t>CountDownTimer</w:t>
      </w:r>
      <w:r w:rsidR="0094328F">
        <w:rPr>
          <w:rFonts w:ascii="Times New Roman" w:hAnsi="Times New Roman"/>
        </w:rPr>
        <w:t xml:space="preserve"> object</w:t>
      </w:r>
      <w:r w:rsidR="00AB04F5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 You may assume the parame</w:t>
      </w:r>
      <w:r w:rsidR="00BF4479">
        <w:rPr>
          <w:rFonts w:ascii="Times New Roman" w:hAnsi="Times New Roman"/>
        </w:rPr>
        <w:t>ter “</w:t>
      </w:r>
      <w:r w:rsidR="00006119">
        <w:rPr>
          <w:rFonts w:ascii="Times New Roman" w:hAnsi="Times New Roman"/>
        </w:rPr>
        <w:t>second</w:t>
      </w:r>
      <w:r w:rsidR="00BF4479">
        <w:rPr>
          <w:rFonts w:ascii="Times New Roman" w:hAnsi="Times New Roman"/>
        </w:rPr>
        <w:t>s” is positive</w:t>
      </w:r>
      <w:r w:rsidR="0094328F">
        <w:rPr>
          <w:rFonts w:ascii="Times New Roman" w:hAnsi="Times New Roman"/>
        </w:rPr>
        <w:t>.</w:t>
      </w:r>
    </w:p>
    <w:p w14:paraId="4FBF6498" w14:textId="76D9152F" w:rsidR="00423E99" w:rsidRDefault="00233B74" w:rsidP="00423E99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233B74">
        <w:rPr>
          <w:rFonts w:ascii="Courier New" w:hAnsi="Courier New"/>
        </w:rPr>
        <w:t xml:space="preserve">public void </w:t>
      </w:r>
      <w:r w:rsidR="00953608">
        <w:rPr>
          <w:rFonts w:ascii="Courier New" w:hAnsi="Courier New"/>
        </w:rPr>
        <w:t>subtract</w:t>
      </w:r>
      <w:r w:rsidR="00953608" w:rsidRPr="00233B74">
        <w:rPr>
          <w:rFonts w:ascii="Courier New" w:hAnsi="Courier New"/>
        </w:rPr>
        <w:t xml:space="preserve"> </w:t>
      </w:r>
      <w:r w:rsidRPr="00233B74">
        <w:rPr>
          <w:rFonts w:ascii="Courier New" w:hAnsi="Courier New"/>
        </w:rPr>
        <w:t>(</w:t>
      </w:r>
      <w:r w:rsidR="00C15E2D">
        <w:rPr>
          <w:rFonts w:ascii="Courier New" w:hAnsi="Courier New"/>
        </w:rPr>
        <w:t>CountDownTimer</w:t>
      </w:r>
      <w:r w:rsidRPr="00233B74">
        <w:rPr>
          <w:rFonts w:ascii="Courier New" w:hAnsi="Courier New"/>
        </w:rPr>
        <w:t xml:space="preserve"> </w:t>
      </w:r>
      <w:r w:rsidR="00F401B1">
        <w:rPr>
          <w:rFonts w:ascii="Courier New" w:hAnsi="Courier New"/>
        </w:rPr>
        <w:t>other</w:t>
      </w:r>
      <w:r w:rsidRPr="00233B74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</w:t>
      </w:r>
      <w:r w:rsidR="00BF4479">
        <w:rPr>
          <w:rFonts w:ascii="Times New Roman" w:hAnsi="Times New Roman"/>
        </w:rPr>
        <w:t>A method that</w:t>
      </w:r>
      <w:r w:rsidR="00423E99">
        <w:rPr>
          <w:rFonts w:ascii="Times New Roman" w:hAnsi="Times New Roman"/>
        </w:rPr>
        <w:t xml:space="preserve"> </w:t>
      </w:r>
      <w:r w:rsidR="00DE09AF">
        <w:rPr>
          <w:rFonts w:ascii="Times New Roman" w:hAnsi="Times New Roman"/>
        </w:rPr>
        <w:t>subtracts</w:t>
      </w:r>
      <w:r w:rsidR="00423E99">
        <w:rPr>
          <w:rFonts w:ascii="Times New Roman" w:hAnsi="Times New Roman"/>
        </w:rPr>
        <w:t xml:space="preserve"> </w:t>
      </w:r>
      <w:r w:rsidR="00C15E2D">
        <w:rPr>
          <w:rFonts w:ascii="Times New Roman" w:hAnsi="Times New Roman"/>
        </w:rPr>
        <w:t>CountDownTimer</w:t>
      </w:r>
      <w:r w:rsidR="00423E99">
        <w:rPr>
          <w:rFonts w:ascii="Times New Roman" w:hAnsi="Times New Roman"/>
        </w:rPr>
        <w:t xml:space="preserve"> </w:t>
      </w:r>
      <w:r w:rsidR="00F401B1">
        <w:rPr>
          <w:rFonts w:ascii="Times New Roman" w:hAnsi="Times New Roman"/>
        </w:rPr>
        <w:t>other</w:t>
      </w:r>
      <w:r w:rsidR="00423E99">
        <w:rPr>
          <w:rFonts w:ascii="Times New Roman" w:hAnsi="Times New Roman"/>
        </w:rPr>
        <w:t xml:space="preserve"> to the </w:t>
      </w:r>
      <w:r w:rsidR="00BF4479">
        <w:rPr>
          <w:rFonts w:ascii="Times New Roman" w:hAnsi="Times New Roman"/>
        </w:rPr>
        <w:t>“this”</w:t>
      </w:r>
      <w:r w:rsidR="00423E99">
        <w:rPr>
          <w:rFonts w:ascii="Times New Roman" w:hAnsi="Times New Roman"/>
        </w:rPr>
        <w:t xml:space="preserve"> </w:t>
      </w:r>
      <w:r w:rsidR="00C15E2D">
        <w:rPr>
          <w:rFonts w:ascii="Times New Roman" w:hAnsi="Times New Roman"/>
        </w:rPr>
        <w:t>CountDownTimer</w:t>
      </w:r>
      <w:r w:rsidR="00DE09AF">
        <w:rPr>
          <w:rFonts w:ascii="Times New Roman" w:hAnsi="Times New Roman"/>
        </w:rPr>
        <w:t xml:space="preserve"> object</w:t>
      </w:r>
      <w:r w:rsidR="00423E99">
        <w:rPr>
          <w:rFonts w:ascii="Times New Roman" w:hAnsi="Times New Roman"/>
        </w:rPr>
        <w:t xml:space="preserve">.  </w:t>
      </w:r>
      <w:r w:rsidR="00E3456F">
        <w:rPr>
          <w:rFonts w:ascii="Times New Roman" w:hAnsi="Times New Roman"/>
        </w:rPr>
        <w:t xml:space="preserve">Convert the “other” CounterDownTimer object to seconds and call the substract (int seconds) method. </w:t>
      </w:r>
    </w:p>
    <w:p w14:paraId="238F0BB2" w14:textId="612B488F" w:rsidR="00953608" w:rsidRDefault="00953608" w:rsidP="001F644D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Courier New" w:hAnsi="Courier New"/>
        </w:rPr>
        <w:t xml:space="preserve">public </w:t>
      </w:r>
      <w:r w:rsidR="00423E99" w:rsidRPr="00423E99">
        <w:rPr>
          <w:rFonts w:ascii="Courier New" w:hAnsi="Courier New"/>
        </w:rPr>
        <w:t xml:space="preserve">void </w:t>
      </w:r>
      <w:r w:rsidR="001F644D">
        <w:rPr>
          <w:rFonts w:ascii="Courier New" w:hAnsi="Courier New"/>
        </w:rPr>
        <w:t>dec</w:t>
      </w:r>
      <w:r w:rsidR="00423E99" w:rsidRPr="00423E99">
        <w:rPr>
          <w:rFonts w:ascii="Courier New" w:hAnsi="Courier New"/>
        </w:rPr>
        <w:t>()</w:t>
      </w:r>
      <w:r w:rsidR="00423E99">
        <w:rPr>
          <w:rFonts w:ascii="Courier New" w:hAnsi="Courier New"/>
        </w:rPr>
        <w:t xml:space="preserve"> </w:t>
      </w:r>
      <w:r w:rsidR="00423E99" w:rsidRPr="00423E99">
        <w:rPr>
          <w:rFonts w:ascii="Times New Roman" w:hAnsi="Times New Roman"/>
        </w:rPr>
        <w:t>A m</w:t>
      </w:r>
      <w:r w:rsidR="00DE09AF">
        <w:rPr>
          <w:rFonts w:ascii="Times New Roman" w:hAnsi="Times New Roman"/>
        </w:rPr>
        <w:t>ethod that decre</w:t>
      </w:r>
      <w:r w:rsidR="00423E99">
        <w:rPr>
          <w:rFonts w:ascii="Times New Roman" w:hAnsi="Times New Roman"/>
        </w:rPr>
        <w:t xml:space="preserve">ments the </w:t>
      </w:r>
      <w:r w:rsidR="00BF4479">
        <w:rPr>
          <w:rFonts w:ascii="Times New Roman" w:hAnsi="Times New Roman"/>
        </w:rPr>
        <w:t>“this”</w:t>
      </w:r>
      <w:r w:rsidR="00423E99">
        <w:rPr>
          <w:rFonts w:ascii="Times New Roman" w:hAnsi="Times New Roman"/>
        </w:rPr>
        <w:t xml:space="preserve"> </w:t>
      </w:r>
      <w:r w:rsidR="00C15E2D">
        <w:rPr>
          <w:rFonts w:ascii="Times New Roman" w:hAnsi="Times New Roman"/>
        </w:rPr>
        <w:t>CountDownTimer</w:t>
      </w:r>
      <w:r w:rsidR="00BF4479">
        <w:rPr>
          <w:rFonts w:ascii="Times New Roman" w:hAnsi="Times New Roman"/>
        </w:rPr>
        <w:t xml:space="preserve"> by 1 </w:t>
      </w:r>
      <w:r w:rsidR="00006119">
        <w:rPr>
          <w:rFonts w:ascii="Times New Roman" w:hAnsi="Times New Roman"/>
        </w:rPr>
        <w:t>second</w:t>
      </w:r>
      <w:r w:rsidR="00F401B1">
        <w:rPr>
          <w:rFonts w:ascii="Times New Roman" w:hAnsi="Times New Roman"/>
        </w:rPr>
        <w:t>.</w:t>
      </w:r>
    </w:p>
    <w:p w14:paraId="3D8C7E33" w14:textId="4F3876E9" w:rsidR="0002203A" w:rsidRDefault="0002203A" w:rsidP="0002203A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233B74">
        <w:rPr>
          <w:rFonts w:ascii="Courier New" w:hAnsi="Courier New"/>
        </w:rPr>
        <w:t xml:space="preserve">public void </w:t>
      </w:r>
      <w:r>
        <w:rPr>
          <w:rFonts w:ascii="Courier New" w:hAnsi="Courier New"/>
        </w:rPr>
        <w:t>add</w:t>
      </w:r>
      <w:r w:rsidRPr="00233B74">
        <w:rPr>
          <w:rFonts w:ascii="Courier New" w:hAnsi="Courier New"/>
        </w:rPr>
        <w:t xml:space="preserve">(int </w:t>
      </w:r>
      <w:r>
        <w:rPr>
          <w:rFonts w:ascii="Courier New" w:hAnsi="Courier New"/>
        </w:rPr>
        <w:t>second</w:t>
      </w:r>
      <w:r w:rsidRPr="00233B74">
        <w:rPr>
          <w:rFonts w:ascii="Courier New" w:hAnsi="Courier New"/>
        </w:rPr>
        <w:t>s)</w:t>
      </w:r>
      <w:r w:rsidRPr="00233B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 method that add the number of seconds to “this” CountDownTimer object.  You may assume the parameter “seconds” is positive.</w:t>
      </w:r>
    </w:p>
    <w:p w14:paraId="0ACD7271" w14:textId="3001DAE6" w:rsidR="00AB04F5" w:rsidRPr="00AB04F5" w:rsidRDefault="00B32591" w:rsidP="00AB04F5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233B74">
        <w:rPr>
          <w:rFonts w:ascii="Courier New" w:hAnsi="Courier New"/>
        </w:rPr>
        <w:t xml:space="preserve">public void </w:t>
      </w:r>
      <w:r>
        <w:rPr>
          <w:rFonts w:ascii="Courier New" w:hAnsi="Courier New"/>
        </w:rPr>
        <w:t>add</w:t>
      </w:r>
      <w:r w:rsidRPr="00233B74">
        <w:rPr>
          <w:rFonts w:ascii="Courier New" w:hAnsi="Courier New"/>
        </w:rPr>
        <w:t xml:space="preserve"> (</w:t>
      </w:r>
      <w:r>
        <w:rPr>
          <w:rFonts w:ascii="Courier New" w:hAnsi="Courier New"/>
        </w:rPr>
        <w:t>CountDownTimer</w:t>
      </w:r>
      <w:r w:rsidRPr="00233B74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other</w:t>
      </w:r>
      <w:r w:rsidRPr="00233B74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</w:t>
      </w:r>
      <w:r>
        <w:rPr>
          <w:rFonts w:ascii="Times New Roman" w:hAnsi="Times New Roman"/>
        </w:rPr>
        <w:t xml:space="preserve">A method that add CountDownTimer other to the “this” CountDownTimer object.  Convert the “other” CounterDownTimer object to seconds and call the </w:t>
      </w:r>
      <w:r w:rsidR="00AB04F5">
        <w:rPr>
          <w:rFonts w:ascii="Times New Roman" w:hAnsi="Times New Roman"/>
        </w:rPr>
        <w:t>add</w:t>
      </w:r>
      <w:r>
        <w:rPr>
          <w:rFonts w:ascii="Times New Roman" w:hAnsi="Times New Roman"/>
        </w:rPr>
        <w:t xml:space="preserve"> (int seconds) method. </w:t>
      </w:r>
      <w:r w:rsidR="00AB04F5">
        <w:rPr>
          <w:rFonts w:ascii="Times New Roman" w:hAnsi="Times New Roman"/>
        </w:rPr>
        <w:t>You may assume the parameter “seconds” is positive.</w:t>
      </w:r>
    </w:p>
    <w:p w14:paraId="01FEF4A1" w14:textId="288F3A9D" w:rsidR="00B32591" w:rsidRPr="00B32591" w:rsidRDefault="00B32591" w:rsidP="00B32591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Courier New" w:hAnsi="Courier New"/>
        </w:rPr>
        <w:t xml:space="preserve">public </w:t>
      </w:r>
      <w:r w:rsidRPr="00423E99">
        <w:rPr>
          <w:rFonts w:ascii="Courier New" w:hAnsi="Courier New"/>
        </w:rPr>
        <w:t xml:space="preserve">void </w:t>
      </w:r>
      <w:r>
        <w:rPr>
          <w:rFonts w:ascii="Courier New" w:hAnsi="Courier New"/>
        </w:rPr>
        <w:t>inc</w:t>
      </w:r>
      <w:r w:rsidRPr="00423E99">
        <w:rPr>
          <w:rFonts w:ascii="Courier New" w:hAnsi="Courier New"/>
        </w:rPr>
        <w:t>()</w:t>
      </w:r>
      <w:r>
        <w:rPr>
          <w:rFonts w:ascii="Courier New" w:hAnsi="Courier New"/>
        </w:rPr>
        <w:t xml:space="preserve"> </w:t>
      </w:r>
      <w:r w:rsidRPr="00423E99">
        <w:rPr>
          <w:rFonts w:ascii="Times New Roman" w:hAnsi="Times New Roman"/>
        </w:rPr>
        <w:t>A m</w:t>
      </w:r>
      <w:r>
        <w:rPr>
          <w:rFonts w:ascii="Times New Roman" w:hAnsi="Times New Roman"/>
        </w:rPr>
        <w:t>ethod that increments the “this” CountDownTimer by 1 second.</w:t>
      </w:r>
    </w:p>
    <w:p w14:paraId="5DF28A59" w14:textId="7E5137BC" w:rsidR="00423E99" w:rsidRPr="00EC4C13" w:rsidRDefault="00423E99" w:rsidP="003004C1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423E99">
        <w:rPr>
          <w:rFonts w:ascii="Courier New" w:hAnsi="Courier New"/>
        </w:rPr>
        <w:t>public String toString()</w:t>
      </w:r>
      <w:r>
        <w:rPr>
          <w:rFonts w:ascii="Courier New" w:hAnsi="Courier New"/>
        </w:rPr>
        <w:t xml:space="preserve"> </w:t>
      </w:r>
      <w:r w:rsidR="00F401B1">
        <w:rPr>
          <w:rFonts w:ascii="Times New Roman" w:hAnsi="Times New Roman"/>
        </w:rPr>
        <w:t>M</w:t>
      </w:r>
      <w:r w:rsidRPr="00EC4C13">
        <w:rPr>
          <w:rFonts w:ascii="Times New Roman" w:hAnsi="Times New Roman"/>
        </w:rPr>
        <w:t xml:space="preserve">ethod that returns a string that represents a </w:t>
      </w:r>
      <w:r w:rsidR="00C15E2D">
        <w:rPr>
          <w:rFonts w:ascii="Times New Roman" w:hAnsi="Times New Roman"/>
        </w:rPr>
        <w:t>CountDownTimer</w:t>
      </w:r>
      <w:r w:rsidRPr="00EC4C13">
        <w:rPr>
          <w:rFonts w:ascii="Times New Roman" w:hAnsi="Times New Roman"/>
        </w:rPr>
        <w:t xml:space="preserve"> w</w:t>
      </w:r>
      <w:r w:rsidR="00655D2F">
        <w:rPr>
          <w:rFonts w:ascii="Times New Roman" w:hAnsi="Times New Roman"/>
        </w:rPr>
        <w:t xml:space="preserve">ith </w:t>
      </w:r>
      <w:r w:rsidR="00D43C4F">
        <w:rPr>
          <w:rFonts w:ascii="Times New Roman" w:hAnsi="Times New Roman"/>
        </w:rPr>
        <w:t xml:space="preserve">the </w:t>
      </w:r>
      <w:r w:rsidR="00655D2F">
        <w:rPr>
          <w:rFonts w:ascii="Times New Roman" w:hAnsi="Times New Roman"/>
        </w:rPr>
        <w:t>following format:  “1:06:01</w:t>
      </w:r>
      <w:r w:rsidRPr="00EC4C13">
        <w:rPr>
          <w:rFonts w:ascii="Times New Roman" w:hAnsi="Times New Roman"/>
        </w:rPr>
        <w:t xml:space="preserve">”.  Display the </w:t>
      </w:r>
      <w:r w:rsidR="00006119">
        <w:rPr>
          <w:rFonts w:ascii="Times New Roman" w:hAnsi="Times New Roman"/>
        </w:rPr>
        <w:t>hour</w:t>
      </w:r>
      <w:r w:rsidRPr="00EC4C13">
        <w:rPr>
          <w:rFonts w:ascii="Times New Roman" w:hAnsi="Times New Roman"/>
        </w:rPr>
        <w:t xml:space="preserve">s as is; if </w:t>
      </w:r>
      <w:r w:rsidR="00006119">
        <w:rPr>
          <w:rFonts w:ascii="Times New Roman" w:hAnsi="Times New Roman"/>
        </w:rPr>
        <w:t>minute</w:t>
      </w:r>
      <w:r w:rsidRPr="00EC4C13">
        <w:rPr>
          <w:rFonts w:ascii="Times New Roman" w:hAnsi="Times New Roman"/>
        </w:rPr>
        <w:t xml:space="preserve">s &lt; 10 then display with a leading “0”, and always display </w:t>
      </w:r>
      <w:r w:rsidR="00006119">
        <w:rPr>
          <w:rFonts w:ascii="Times New Roman" w:hAnsi="Times New Roman"/>
        </w:rPr>
        <w:t>second</w:t>
      </w:r>
      <w:r w:rsidR="00D43C4F">
        <w:rPr>
          <w:rFonts w:ascii="Times New Roman" w:hAnsi="Times New Roman"/>
        </w:rPr>
        <w:t>s with 2</w:t>
      </w:r>
      <w:r w:rsidRPr="00EC4C13">
        <w:rPr>
          <w:rFonts w:ascii="Times New Roman" w:hAnsi="Times New Roman"/>
        </w:rPr>
        <w:t xml:space="preserve"> digits. Other</w:t>
      </w:r>
      <w:r w:rsidR="00655D2F">
        <w:rPr>
          <w:rFonts w:ascii="Times New Roman" w:hAnsi="Times New Roman"/>
        </w:rPr>
        <w:t xml:space="preserve"> examples: “21:32:00”, “0:00:0</w:t>
      </w:r>
      <w:r w:rsidRPr="00EC4C13">
        <w:rPr>
          <w:rFonts w:ascii="Times New Roman" w:hAnsi="Times New Roman"/>
        </w:rPr>
        <w:t>0”</w:t>
      </w:r>
      <w:r w:rsidR="00B32591">
        <w:rPr>
          <w:rFonts w:ascii="Times New Roman" w:hAnsi="Times New Roman"/>
        </w:rPr>
        <w:t>.</w:t>
      </w:r>
    </w:p>
    <w:p w14:paraId="1B304E3A" w14:textId="1DE5B7FC" w:rsidR="00D274EF" w:rsidRDefault="00D274EF" w:rsidP="00D274EF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1DE1D400" w14:textId="2378CAD1" w:rsidR="00257624" w:rsidRDefault="00423E99" w:rsidP="00423E99">
      <w:pPr>
        <w:outlineLvl w:val="0"/>
        <w:rPr>
          <w:rFonts w:ascii="Times New Roman" w:hAnsi="Times New Roman" w:cs="Georgia"/>
          <w:szCs w:val="26"/>
        </w:rPr>
      </w:pPr>
      <w:r>
        <w:rPr>
          <w:rFonts w:ascii="Times New Roman" w:hAnsi="Times New Roman"/>
          <w:b/>
          <w:sz w:val="28"/>
        </w:rPr>
        <w:t xml:space="preserve">Step 3: </w:t>
      </w:r>
      <w:r w:rsidR="007462DE" w:rsidRPr="0051096F">
        <w:rPr>
          <w:rFonts w:ascii="Times New Roman" w:hAnsi="Times New Roman" w:cs="Georgia"/>
          <w:b/>
          <w:sz w:val="28"/>
          <w:szCs w:val="26"/>
        </w:rPr>
        <w:t>Software Testing</w:t>
      </w:r>
      <w:r w:rsidR="007462DE">
        <w:rPr>
          <w:rFonts w:ascii="Times New Roman" w:hAnsi="Times New Roman" w:cs="Georgia"/>
          <w:b/>
          <w:sz w:val="28"/>
          <w:szCs w:val="26"/>
        </w:rPr>
        <w:t xml:space="preserve">:  </w:t>
      </w:r>
      <w:r w:rsidR="00257624">
        <w:rPr>
          <w:rFonts w:ascii="Times New Roman" w:hAnsi="Times New Roman" w:cs="Georgia"/>
          <w:b/>
          <w:sz w:val="28"/>
          <w:szCs w:val="26"/>
        </w:rPr>
        <w:t>Using a JUnit named “Test</w:t>
      </w:r>
      <w:r w:rsidR="00C15E2D">
        <w:rPr>
          <w:rFonts w:ascii="Times New Roman" w:hAnsi="Times New Roman" w:cs="Georgia"/>
          <w:b/>
          <w:sz w:val="28"/>
          <w:szCs w:val="26"/>
        </w:rPr>
        <w:t>CountDownTimer</w:t>
      </w:r>
      <w:r w:rsidR="00257624">
        <w:rPr>
          <w:rFonts w:ascii="Times New Roman" w:hAnsi="Times New Roman" w:cs="Georgia"/>
          <w:b/>
          <w:sz w:val="28"/>
          <w:szCs w:val="26"/>
        </w:rPr>
        <w:t xml:space="preserve">” </w:t>
      </w:r>
      <w:r w:rsidR="00257624" w:rsidRPr="00381A8A">
        <w:rPr>
          <w:rFonts w:ascii="Times New Roman" w:hAnsi="Times New Roman" w:cs="Georgia"/>
          <w:szCs w:val="26"/>
        </w:rPr>
        <w:t>S</w:t>
      </w:r>
      <w:r w:rsidR="00257624">
        <w:rPr>
          <w:rFonts w:ascii="Times New Roman" w:hAnsi="Times New Roman" w:cs="Georgia"/>
          <w:szCs w:val="26"/>
        </w:rPr>
        <w:t>oftware developers must plan from</w:t>
      </w:r>
      <w:r w:rsidR="00257624" w:rsidRPr="00381A8A">
        <w:rPr>
          <w:rFonts w:ascii="Times New Roman" w:hAnsi="Times New Roman" w:cs="Georgia"/>
          <w:szCs w:val="26"/>
        </w:rPr>
        <w:t xml:space="preserve"> the beginning that their solution is correct</w:t>
      </w:r>
      <w:r w:rsidR="00257624">
        <w:rPr>
          <w:rFonts w:ascii="Times New Roman" w:hAnsi="Times New Roman" w:cs="Georgia"/>
          <w:szCs w:val="26"/>
        </w:rPr>
        <w:t xml:space="preserve">. </w:t>
      </w:r>
    </w:p>
    <w:p w14:paraId="47E68D05" w14:textId="242A4040" w:rsidR="00390176" w:rsidRPr="006D4775" w:rsidRDefault="006D4775" w:rsidP="006D4775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8"/>
        </w:rPr>
      </w:pPr>
      <w:r w:rsidRPr="006D4775">
        <w:rPr>
          <w:rFonts w:ascii="Times New Roman" w:hAnsi="Times New Roman"/>
        </w:rPr>
        <w:t>Within this file you will see comments o</w:t>
      </w:r>
      <w:r w:rsidR="0049594C">
        <w:rPr>
          <w:rFonts w:ascii="Times New Roman" w:hAnsi="Times New Roman"/>
        </w:rPr>
        <w:t>n where to place the JUnit test cases</w:t>
      </w:r>
      <w:r w:rsidR="008D73CB">
        <w:rPr>
          <w:rFonts w:ascii="Times New Roman" w:hAnsi="Times New Roman"/>
        </w:rPr>
        <w:t>.</w:t>
      </w:r>
    </w:p>
    <w:p w14:paraId="69A4A84F" w14:textId="77777777" w:rsidR="006D4775" w:rsidRDefault="006D4775" w:rsidP="006D4775">
      <w:pPr>
        <w:rPr>
          <w:rFonts w:ascii="Times New Roman" w:hAnsi="Times New Roman"/>
          <w:b/>
          <w:sz w:val="28"/>
        </w:rPr>
      </w:pPr>
    </w:p>
    <w:p w14:paraId="5E22537B" w14:textId="58DB3A25" w:rsidR="00812A3D" w:rsidRPr="0051096F" w:rsidRDefault="00812A3D" w:rsidP="00812A3D">
      <w:pPr>
        <w:widowControl w:val="0"/>
        <w:autoSpaceDE w:val="0"/>
        <w:autoSpaceDN w:val="0"/>
        <w:adjustRightInd w:val="0"/>
        <w:spacing w:after="120"/>
        <w:outlineLvl w:val="0"/>
        <w:rPr>
          <w:rFonts w:ascii="Times New Roman" w:hAnsi="Times New Roman" w:cs="Georgia"/>
          <w:b/>
          <w:sz w:val="28"/>
          <w:szCs w:val="26"/>
        </w:rPr>
      </w:pPr>
      <w:r>
        <w:rPr>
          <w:rFonts w:ascii="Times New Roman" w:hAnsi="Times New Roman" w:cs="Georgia"/>
          <w:b/>
          <w:sz w:val="28"/>
          <w:szCs w:val="26"/>
        </w:rPr>
        <w:t xml:space="preserve">Step 4: </w:t>
      </w:r>
      <w:r w:rsidRPr="0051096F">
        <w:rPr>
          <w:rFonts w:ascii="Times New Roman" w:hAnsi="Times New Roman" w:cs="Georgia"/>
          <w:b/>
          <w:sz w:val="28"/>
          <w:szCs w:val="26"/>
        </w:rPr>
        <w:t>Software Testing</w:t>
      </w:r>
      <w:r w:rsidR="008E1262">
        <w:rPr>
          <w:rFonts w:ascii="Times New Roman" w:hAnsi="Times New Roman" w:cs="Georgia"/>
          <w:b/>
          <w:sz w:val="28"/>
          <w:szCs w:val="26"/>
        </w:rPr>
        <w:t>: Using a main program</w:t>
      </w:r>
    </w:p>
    <w:p w14:paraId="495982FA" w14:textId="59CB8B12" w:rsidR="00812A3D" w:rsidRDefault="00812A3D" w:rsidP="00812A3D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  <w:r>
        <w:rPr>
          <w:rFonts w:ascii="Times New Roman" w:hAnsi="Times New Roman" w:cs="Georgia"/>
          <w:szCs w:val="26"/>
        </w:rPr>
        <w:t>A start to a main program has been provided</w:t>
      </w:r>
      <w:r w:rsidR="00257624">
        <w:rPr>
          <w:rFonts w:ascii="Times New Roman" w:hAnsi="Times New Roman" w:cs="Georgia"/>
          <w:szCs w:val="26"/>
        </w:rPr>
        <w:t xml:space="preserve"> (see below) and your</w:t>
      </w:r>
      <w:r>
        <w:rPr>
          <w:rFonts w:ascii="Times New Roman" w:hAnsi="Times New Roman" w:cs="Georgia"/>
          <w:szCs w:val="26"/>
        </w:rPr>
        <w:t xml:space="preserve"> task is to add on</w:t>
      </w:r>
      <w:r w:rsidR="00953608">
        <w:rPr>
          <w:rFonts w:ascii="Times New Roman" w:hAnsi="Times New Roman" w:cs="Georgia"/>
          <w:szCs w:val="26"/>
        </w:rPr>
        <w:t xml:space="preserve"> </w:t>
      </w:r>
      <w:r w:rsidR="00953608" w:rsidRPr="00953608">
        <w:rPr>
          <w:rFonts w:ascii="Times New Roman" w:hAnsi="Times New Roman" w:cs="Georgia"/>
          <w:b/>
          <w:szCs w:val="26"/>
          <w:u w:val="single"/>
        </w:rPr>
        <w:t>many</w:t>
      </w:r>
      <w:r>
        <w:rPr>
          <w:rFonts w:ascii="Times New Roman" w:hAnsi="Times New Roman" w:cs="Georgia"/>
          <w:szCs w:val="26"/>
        </w:rPr>
        <w:t xml:space="preserve"> Java statements that would test each method separately and completely.  </w:t>
      </w:r>
    </w:p>
    <w:p w14:paraId="59FFF358" w14:textId="77777777" w:rsidR="00F36506" w:rsidRPr="00F36506" w:rsidRDefault="00F36506" w:rsidP="00812A3D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</w:p>
    <w:p w14:paraId="20E14C4C" w14:textId="4B275634" w:rsidR="00812A3D" w:rsidRPr="00F36506" w:rsidRDefault="00812A3D" w:rsidP="00F36506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b/>
          <w:szCs w:val="26"/>
        </w:rPr>
      </w:pPr>
      <w:r w:rsidRPr="00190ADB">
        <w:rPr>
          <w:rFonts w:ascii="Times New Roman" w:hAnsi="Times New Roman" w:cs="Georgia"/>
          <w:b/>
          <w:szCs w:val="26"/>
        </w:rPr>
        <w:t>Main Method</w:t>
      </w:r>
      <w:r>
        <w:rPr>
          <w:rFonts w:ascii="Times New Roman" w:hAnsi="Times New Roman" w:cs="Georgia"/>
          <w:b/>
          <w:szCs w:val="26"/>
        </w:rPr>
        <w:t xml:space="preserve"> </w:t>
      </w:r>
    </w:p>
    <w:p w14:paraId="402EFB43" w14:textId="77777777" w:rsidR="00C97018" w:rsidRPr="00C97018" w:rsidRDefault="00C97018" w:rsidP="00C9701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97018">
        <w:rPr>
          <w:rFonts w:ascii="Monaco" w:hAnsi="Monaco" w:cs="Monaco"/>
          <w:color w:val="000000"/>
          <w:sz w:val="16"/>
          <w:szCs w:val="16"/>
        </w:rPr>
        <w:tab/>
      </w:r>
      <w:r w:rsidRPr="00C97018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C97018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C97018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C97018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C97018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C97018">
        <w:rPr>
          <w:rFonts w:ascii="Monaco" w:hAnsi="Monaco" w:cs="Monaco"/>
          <w:color w:val="000000"/>
          <w:sz w:val="16"/>
          <w:szCs w:val="16"/>
        </w:rPr>
        <w:t xml:space="preserve"> main(String[] args) {</w:t>
      </w:r>
    </w:p>
    <w:p w14:paraId="6569FF3F" w14:textId="77777777" w:rsidR="00C97018" w:rsidRPr="00C97018" w:rsidRDefault="00C97018" w:rsidP="00C9701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97018">
        <w:rPr>
          <w:rFonts w:ascii="Monaco" w:hAnsi="Monaco" w:cs="Monaco"/>
          <w:color w:val="000000"/>
          <w:sz w:val="16"/>
          <w:szCs w:val="16"/>
        </w:rPr>
        <w:tab/>
      </w:r>
      <w:r w:rsidRPr="00C97018">
        <w:rPr>
          <w:rFonts w:ascii="Monaco" w:hAnsi="Monaco" w:cs="Monaco"/>
          <w:color w:val="000000"/>
          <w:sz w:val="16"/>
          <w:szCs w:val="16"/>
        </w:rPr>
        <w:tab/>
        <w:t xml:space="preserve">CountDownTimer s = </w:t>
      </w:r>
      <w:r w:rsidRPr="00C97018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C97018">
        <w:rPr>
          <w:rFonts w:ascii="Monaco" w:hAnsi="Monaco" w:cs="Monaco"/>
          <w:color w:val="000000"/>
          <w:sz w:val="16"/>
          <w:szCs w:val="16"/>
        </w:rPr>
        <w:t xml:space="preserve"> CountDownTimer(</w:t>
      </w:r>
      <w:r w:rsidRPr="00C97018">
        <w:rPr>
          <w:rFonts w:ascii="Monaco" w:hAnsi="Monaco" w:cs="Monaco"/>
          <w:color w:val="2A00FF"/>
          <w:sz w:val="16"/>
          <w:szCs w:val="16"/>
        </w:rPr>
        <w:t>"2:59:8"</w:t>
      </w:r>
      <w:r w:rsidRPr="00C97018">
        <w:rPr>
          <w:rFonts w:ascii="Monaco" w:hAnsi="Monaco" w:cs="Monaco"/>
          <w:color w:val="000000"/>
          <w:sz w:val="16"/>
          <w:szCs w:val="16"/>
        </w:rPr>
        <w:t>);</w:t>
      </w:r>
    </w:p>
    <w:p w14:paraId="2E71FFC9" w14:textId="77777777" w:rsidR="00C97018" w:rsidRPr="00C97018" w:rsidRDefault="00C97018" w:rsidP="00C9701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97018">
        <w:rPr>
          <w:rFonts w:ascii="Monaco" w:hAnsi="Monaco" w:cs="Monaco"/>
          <w:color w:val="000000"/>
          <w:sz w:val="16"/>
          <w:szCs w:val="16"/>
        </w:rPr>
        <w:tab/>
      </w:r>
      <w:r w:rsidRPr="00C97018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C97018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C97018">
        <w:rPr>
          <w:rFonts w:ascii="Monaco" w:hAnsi="Monaco" w:cs="Monaco"/>
          <w:color w:val="000000"/>
          <w:sz w:val="16"/>
          <w:szCs w:val="16"/>
        </w:rPr>
        <w:t>.println(</w:t>
      </w:r>
      <w:r w:rsidRPr="00C97018">
        <w:rPr>
          <w:rFonts w:ascii="Monaco" w:hAnsi="Monaco" w:cs="Monaco"/>
          <w:color w:val="2A00FF"/>
          <w:sz w:val="16"/>
          <w:szCs w:val="16"/>
        </w:rPr>
        <w:t>"Time: "</w:t>
      </w:r>
      <w:r w:rsidRPr="00C97018">
        <w:rPr>
          <w:rFonts w:ascii="Monaco" w:hAnsi="Monaco" w:cs="Monaco"/>
          <w:color w:val="000000"/>
          <w:sz w:val="16"/>
          <w:szCs w:val="16"/>
        </w:rPr>
        <w:t xml:space="preserve"> + s);</w:t>
      </w:r>
    </w:p>
    <w:p w14:paraId="666E8B13" w14:textId="77777777" w:rsidR="00C97018" w:rsidRPr="00C97018" w:rsidRDefault="00C97018" w:rsidP="00C9701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9DA3590" w14:textId="77777777" w:rsidR="00C97018" w:rsidRPr="00C97018" w:rsidRDefault="00C97018" w:rsidP="00C9701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97018">
        <w:rPr>
          <w:rFonts w:ascii="Monaco" w:hAnsi="Monaco" w:cs="Monaco"/>
          <w:color w:val="000000"/>
          <w:sz w:val="16"/>
          <w:szCs w:val="16"/>
        </w:rPr>
        <w:tab/>
      </w:r>
      <w:r w:rsidRPr="00C97018">
        <w:rPr>
          <w:rFonts w:ascii="Monaco" w:hAnsi="Monaco" w:cs="Monaco"/>
          <w:color w:val="000000"/>
          <w:sz w:val="16"/>
          <w:szCs w:val="16"/>
        </w:rPr>
        <w:tab/>
        <w:t xml:space="preserve">s = </w:t>
      </w:r>
      <w:r w:rsidRPr="00C97018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C97018">
        <w:rPr>
          <w:rFonts w:ascii="Monaco" w:hAnsi="Monaco" w:cs="Monaco"/>
          <w:color w:val="000000"/>
          <w:sz w:val="16"/>
          <w:szCs w:val="16"/>
        </w:rPr>
        <w:t xml:space="preserve"> CountDownTimer(</w:t>
      </w:r>
      <w:r w:rsidRPr="00C97018">
        <w:rPr>
          <w:rFonts w:ascii="Monaco" w:hAnsi="Monaco" w:cs="Monaco"/>
          <w:color w:val="2A00FF"/>
          <w:sz w:val="16"/>
          <w:szCs w:val="16"/>
        </w:rPr>
        <w:t>"20:8"</w:t>
      </w:r>
      <w:r w:rsidRPr="00C97018">
        <w:rPr>
          <w:rFonts w:ascii="Monaco" w:hAnsi="Monaco" w:cs="Monaco"/>
          <w:color w:val="000000"/>
          <w:sz w:val="16"/>
          <w:szCs w:val="16"/>
        </w:rPr>
        <w:t>);</w:t>
      </w:r>
    </w:p>
    <w:p w14:paraId="0345B11B" w14:textId="77777777" w:rsidR="00C97018" w:rsidRPr="00C97018" w:rsidRDefault="00C97018" w:rsidP="00C9701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97018">
        <w:rPr>
          <w:rFonts w:ascii="Monaco" w:hAnsi="Monaco" w:cs="Monaco"/>
          <w:color w:val="000000"/>
          <w:sz w:val="16"/>
          <w:szCs w:val="16"/>
        </w:rPr>
        <w:tab/>
      </w:r>
      <w:r w:rsidRPr="00C97018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C97018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C97018">
        <w:rPr>
          <w:rFonts w:ascii="Monaco" w:hAnsi="Monaco" w:cs="Monaco"/>
          <w:color w:val="000000"/>
          <w:sz w:val="16"/>
          <w:szCs w:val="16"/>
        </w:rPr>
        <w:t>.println(</w:t>
      </w:r>
      <w:r w:rsidRPr="00C97018">
        <w:rPr>
          <w:rFonts w:ascii="Monaco" w:hAnsi="Monaco" w:cs="Monaco"/>
          <w:color w:val="2A00FF"/>
          <w:sz w:val="16"/>
          <w:szCs w:val="16"/>
        </w:rPr>
        <w:t>"Time: "</w:t>
      </w:r>
      <w:r w:rsidRPr="00C97018">
        <w:rPr>
          <w:rFonts w:ascii="Monaco" w:hAnsi="Monaco" w:cs="Monaco"/>
          <w:color w:val="000000"/>
          <w:sz w:val="16"/>
          <w:szCs w:val="16"/>
        </w:rPr>
        <w:t xml:space="preserve"> + s);</w:t>
      </w:r>
    </w:p>
    <w:p w14:paraId="23A7F97B" w14:textId="77777777" w:rsidR="00C97018" w:rsidRPr="00C97018" w:rsidRDefault="00C97018" w:rsidP="00C9701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7E1A9EA7" w14:textId="77777777" w:rsidR="00C97018" w:rsidRPr="00C97018" w:rsidRDefault="00C97018" w:rsidP="00C9701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97018">
        <w:rPr>
          <w:rFonts w:ascii="Monaco" w:hAnsi="Monaco" w:cs="Monaco"/>
          <w:color w:val="000000"/>
          <w:sz w:val="16"/>
          <w:szCs w:val="16"/>
        </w:rPr>
        <w:tab/>
      </w:r>
      <w:r w:rsidRPr="00C97018">
        <w:rPr>
          <w:rFonts w:ascii="Monaco" w:hAnsi="Monaco" w:cs="Monaco"/>
          <w:color w:val="000000"/>
          <w:sz w:val="16"/>
          <w:szCs w:val="16"/>
        </w:rPr>
        <w:tab/>
        <w:t xml:space="preserve">s = </w:t>
      </w:r>
      <w:r w:rsidRPr="00C97018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C97018">
        <w:rPr>
          <w:rFonts w:ascii="Monaco" w:hAnsi="Monaco" w:cs="Monaco"/>
          <w:color w:val="000000"/>
          <w:sz w:val="16"/>
          <w:szCs w:val="16"/>
        </w:rPr>
        <w:t xml:space="preserve"> CountDownTimer(</w:t>
      </w:r>
      <w:r w:rsidRPr="00C97018">
        <w:rPr>
          <w:rFonts w:ascii="Monaco" w:hAnsi="Monaco" w:cs="Monaco"/>
          <w:color w:val="2A00FF"/>
          <w:sz w:val="16"/>
          <w:szCs w:val="16"/>
        </w:rPr>
        <w:t>"8"</w:t>
      </w:r>
      <w:r w:rsidRPr="00C97018">
        <w:rPr>
          <w:rFonts w:ascii="Monaco" w:hAnsi="Monaco" w:cs="Monaco"/>
          <w:color w:val="000000"/>
          <w:sz w:val="16"/>
          <w:szCs w:val="16"/>
        </w:rPr>
        <w:t>);</w:t>
      </w:r>
    </w:p>
    <w:p w14:paraId="5E455BA3" w14:textId="77777777" w:rsidR="00C97018" w:rsidRPr="00C97018" w:rsidRDefault="00C97018" w:rsidP="00C9701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97018">
        <w:rPr>
          <w:rFonts w:ascii="Monaco" w:hAnsi="Monaco" w:cs="Monaco"/>
          <w:color w:val="000000"/>
          <w:sz w:val="16"/>
          <w:szCs w:val="16"/>
        </w:rPr>
        <w:tab/>
      </w:r>
      <w:r w:rsidRPr="00C97018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C97018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C97018">
        <w:rPr>
          <w:rFonts w:ascii="Monaco" w:hAnsi="Monaco" w:cs="Monaco"/>
          <w:color w:val="000000"/>
          <w:sz w:val="16"/>
          <w:szCs w:val="16"/>
        </w:rPr>
        <w:t>.println(</w:t>
      </w:r>
      <w:r w:rsidRPr="00C97018">
        <w:rPr>
          <w:rFonts w:ascii="Monaco" w:hAnsi="Monaco" w:cs="Monaco"/>
          <w:color w:val="2A00FF"/>
          <w:sz w:val="16"/>
          <w:szCs w:val="16"/>
        </w:rPr>
        <w:t>"Time: "</w:t>
      </w:r>
      <w:r w:rsidRPr="00C97018">
        <w:rPr>
          <w:rFonts w:ascii="Monaco" w:hAnsi="Monaco" w:cs="Monaco"/>
          <w:color w:val="000000"/>
          <w:sz w:val="16"/>
          <w:szCs w:val="16"/>
        </w:rPr>
        <w:t xml:space="preserve"> + s);</w:t>
      </w:r>
    </w:p>
    <w:p w14:paraId="25D95681" w14:textId="77777777" w:rsidR="00C97018" w:rsidRPr="00C97018" w:rsidRDefault="00C97018" w:rsidP="00C9701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1DD867FC" w14:textId="77777777" w:rsidR="00C97018" w:rsidRPr="00C97018" w:rsidRDefault="00C97018" w:rsidP="00C9701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97018">
        <w:rPr>
          <w:rFonts w:ascii="Monaco" w:hAnsi="Monaco" w:cs="Monaco"/>
          <w:color w:val="000000"/>
          <w:sz w:val="16"/>
          <w:szCs w:val="16"/>
        </w:rPr>
        <w:tab/>
      </w:r>
      <w:r w:rsidRPr="00C97018">
        <w:rPr>
          <w:rFonts w:ascii="Monaco" w:hAnsi="Monaco" w:cs="Monaco"/>
          <w:color w:val="000000"/>
          <w:sz w:val="16"/>
          <w:szCs w:val="16"/>
        </w:rPr>
        <w:tab/>
        <w:t xml:space="preserve">CountDownTimer s1 = </w:t>
      </w:r>
      <w:r w:rsidRPr="00C97018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C97018">
        <w:rPr>
          <w:rFonts w:ascii="Monaco" w:hAnsi="Monaco" w:cs="Monaco"/>
          <w:color w:val="000000"/>
          <w:sz w:val="16"/>
          <w:szCs w:val="16"/>
        </w:rPr>
        <w:t xml:space="preserve"> CountDownTimer(25, 2, 20);</w:t>
      </w:r>
    </w:p>
    <w:p w14:paraId="1219EF37" w14:textId="77777777" w:rsidR="00C97018" w:rsidRPr="00C97018" w:rsidRDefault="00C97018" w:rsidP="00C9701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97018">
        <w:rPr>
          <w:rFonts w:ascii="Monaco" w:hAnsi="Monaco" w:cs="Monaco"/>
          <w:color w:val="000000"/>
          <w:sz w:val="16"/>
          <w:szCs w:val="16"/>
        </w:rPr>
        <w:tab/>
      </w:r>
      <w:r w:rsidRPr="00C97018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C97018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C97018">
        <w:rPr>
          <w:rFonts w:ascii="Monaco" w:hAnsi="Monaco" w:cs="Monaco"/>
          <w:color w:val="000000"/>
          <w:sz w:val="16"/>
          <w:szCs w:val="16"/>
        </w:rPr>
        <w:t>.println(</w:t>
      </w:r>
      <w:r w:rsidRPr="00C97018">
        <w:rPr>
          <w:rFonts w:ascii="Monaco" w:hAnsi="Monaco" w:cs="Monaco"/>
          <w:color w:val="2A00FF"/>
          <w:sz w:val="16"/>
          <w:szCs w:val="16"/>
        </w:rPr>
        <w:t>"Time: "</w:t>
      </w:r>
      <w:r w:rsidRPr="00C97018">
        <w:rPr>
          <w:rFonts w:ascii="Monaco" w:hAnsi="Monaco" w:cs="Monaco"/>
          <w:color w:val="000000"/>
          <w:sz w:val="16"/>
          <w:szCs w:val="16"/>
        </w:rPr>
        <w:t xml:space="preserve"> + s1);</w:t>
      </w:r>
    </w:p>
    <w:p w14:paraId="07FABB18" w14:textId="77777777" w:rsidR="00C97018" w:rsidRPr="00C97018" w:rsidRDefault="00C97018" w:rsidP="00C9701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8E83E58" w14:textId="77777777" w:rsidR="00C97018" w:rsidRPr="00C97018" w:rsidRDefault="00C97018" w:rsidP="00C9701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97018">
        <w:rPr>
          <w:rFonts w:ascii="Monaco" w:hAnsi="Monaco" w:cs="Monaco"/>
          <w:color w:val="000000"/>
          <w:sz w:val="16"/>
          <w:szCs w:val="16"/>
        </w:rPr>
        <w:tab/>
      </w:r>
      <w:r w:rsidRPr="00C97018">
        <w:rPr>
          <w:rFonts w:ascii="Monaco" w:hAnsi="Monaco" w:cs="Monaco"/>
          <w:color w:val="000000"/>
          <w:sz w:val="16"/>
          <w:szCs w:val="16"/>
        </w:rPr>
        <w:tab/>
        <w:t>s1.sub(1000);</w:t>
      </w:r>
    </w:p>
    <w:p w14:paraId="40AC7968" w14:textId="77777777" w:rsidR="00C97018" w:rsidRPr="00C97018" w:rsidRDefault="00C97018" w:rsidP="00C9701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97018">
        <w:rPr>
          <w:rFonts w:ascii="Monaco" w:hAnsi="Monaco" w:cs="Monaco"/>
          <w:color w:val="000000"/>
          <w:sz w:val="16"/>
          <w:szCs w:val="16"/>
        </w:rPr>
        <w:tab/>
      </w:r>
      <w:r w:rsidRPr="00C97018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C97018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C97018">
        <w:rPr>
          <w:rFonts w:ascii="Monaco" w:hAnsi="Monaco" w:cs="Monaco"/>
          <w:color w:val="000000"/>
          <w:sz w:val="16"/>
          <w:szCs w:val="16"/>
        </w:rPr>
        <w:t>.println(</w:t>
      </w:r>
      <w:r w:rsidRPr="00C97018">
        <w:rPr>
          <w:rFonts w:ascii="Monaco" w:hAnsi="Monaco" w:cs="Monaco"/>
          <w:color w:val="2A00FF"/>
          <w:sz w:val="16"/>
          <w:szCs w:val="16"/>
        </w:rPr>
        <w:t>"Time: "</w:t>
      </w:r>
      <w:r w:rsidRPr="00C97018">
        <w:rPr>
          <w:rFonts w:ascii="Monaco" w:hAnsi="Monaco" w:cs="Monaco"/>
          <w:color w:val="000000"/>
          <w:sz w:val="16"/>
          <w:szCs w:val="16"/>
        </w:rPr>
        <w:t xml:space="preserve"> + s1);</w:t>
      </w:r>
    </w:p>
    <w:p w14:paraId="33BA508A" w14:textId="77777777" w:rsidR="00C97018" w:rsidRPr="00C97018" w:rsidRDefault="00C97018" w:rsidP="00C9701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97018">
        <w:rPr>
          <w:rFonts w:ascii="Monaco" w:hAnsi="Monaco" w:cs="Monaco"/>
          <w:color w:val="000000"/>
          <w:sz w:val="16"/>
          <w:szCs w:val="16"/>
        </w:rPr>
        <w:tab/>
      </w:r>
      <w:r w:rsidRPr="00C97018">
        <w:rPr>
          <w:rFonts w:ascii="Monaco" w:hAnsi="Monaco" w:cs="Monaco"/>
          <w:color w:val="000000"/>
          <w:sz w:val="16"/>
          <w:szCs w:val="16"/>
        </w:rPr>
        <w:tab/>
      </w:r>
    </w:p>
    <w:p w14:paraId="0DB09C19" w14:textId="77777777" w:rsidR="00C97018" w:rsidRPr="00C97018" w:rsidRDefault="00C97018" w:rsidP="00C9701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97018">
        <w:rPr>
          <w:rFonts w:ascii="Monaco" w:hAnsi="Monaco" w:cs="Monaco"/>
          <w:color w:val="000000"/>
          <w:sz w:val="16"/>
          <w:szCs w:val="16"/>
        </w:rPr>
        <w:tab/>
      </w:r>
      <w:r w:rsidRPr="00C97018">
        <w:rPr>
          <w:rFonts w:ascii="Monaco" w:hAnsi="Monaco" w:cs="Monaco"/>
          <w:color w:val="000000"/>
          <w:sz w:val="16"/>
          <w:szCs w:val="16"/>
        </w:rPr>
        <w:tab/>
        <w:t>s1.add(1000);</w:t>
      </w:r>
    </w:p>
    <w:p w14:paraId="4B611604" w14:textId="77777777" w:rsidR="00C97018" w:rsidRPr="00C97018" w:rsidRDefault="00C97018" w:rsidP="00C9701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97018">
        <w:rPr>
          <w:rFonts w:ascii="Monaco" w:hAnsi="Monaco" w:cs="Monaco"/>
          <w:color w:val="000000"/>
          <w:sz w:val="16"/>
          <w:szCs w:val="16"/>
        </w:rPr>
        <w:tab/>
      </w:r>
      <w:r w:rsidRPr="00C97018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C97018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C97018">
        <w:rPr>
          <w:rFonts w:ascii="Monaco" w:hAnsi="Monaco" w:cs="Monaco"/>
          <w:color w:val="000000"/>
          <w:sz w:val="16"/>
          <w:szCs w:val="16"/>
        </w:rPr>
        <w:t>.println(</w:t>
      </w:r>
      <w:r w:rsidRPr="00C97018">
        <w:rPr>
          <w:rFonts w:ascii="Monaco" w:hAnsi="Monaco" w:cs="Monaco"/>
          <w:color w:val="2A00FF"/>
          <w:sz w:val="16"/>
          <w:szCs w:val="16"/>
        </w:rPr>
        <w:t>"Time: "</w:t>
      </w:r>
      <w:r w:rsidRPr="00C97018">
        <w:rPr>
          <w:rFonts w:ascii="Monaco" w:hAnsi="Monaco" w:cs="Monaco"/>
          <w:color w:val="000000"/>
          <w:sz w:val="16"/>
          <w:szCs w:val="16"/>
        </w:rPr>
        <w:t xml:space="preserve"> + s1);</w:t>
      </w:r>
    </w:p>
    <w:p w14:paraId="6696745D" w14:textId="77777777" w:rsidR="00C97018" w:rsidRPr="00C97018" w:rsidRDefault="00C97018" w:rsidP="00C9701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4FAF69E" w14:textId="77777777" w:rsidR="00C97018" w:rsidRPr="00C97018" w:rsidRDefault="00C97018" w:rsidP="00C9701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97018">
        <w:rPr>
          <w:rFonts w:ascii="Monaco" w:hAnsi="Monaco" w:cs="Monaco"/>
          <w:color w:val="000000"/>
          <w:sz w:val="16"/>
          <w:szCs w:val="16"/>
        </w:rPr>
        <w:tab/>
      </w:r>
      <w:r w:rsidRPr="00C97018">
        <w:rPr>
          <w:rFonts w:ascii="Monaco" w:hAnsi="Monaco" w:cs="Monaco"/>
          <w:color w:val="000000"/>
          <w:sz w:val="16"/>
          <w:szCs w:val="16"/>
        </w:rPr>
        <w:tab/>
        <w:t xml:space="preserve">CountDownTimer s2 = </w:t>
      </w:r>
      <w:r w:rsidRPr="00C97018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C97018">
        <w:rPr>
          <w:rFonts w:ascii="Monaco" w:hAnsi="Monaco" w:cs="Monaco"/>
          <w:color w:val="000000"/>
          <w:sz w:val="16"/>
          <w:szCs w:val="16"/>
        </w:rPr>
        <w:t xml:space="preserve"> CountDownTimer(40, 10, 20);</w:t>
      </w:r>
    </w:p>
    <w:p w14:paraId="1AD3D548" w14:textId="77777777" w:rsidR="00C97018" w:rsidRPr="00C97018" w:rsidRDefault="00C97018" w:rsidP="00C9701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97018">
        <w:rPr>
          <w:rFonts w:ascii="Monaco" w:hAnsi="Monaco" w:cs="Monaco"/>
          <w:color w:val="000000"/>
          <w:sz w:val="16"/>
          <w:szCs w:val="16"/>
        </w:rPr>
        <w:tab/>
      </w:r>
      <w:r w:rsidRPr="00C97018">
        <w:rPr>
          <w:rFonts w:ascii="Monaco" w:hAnsi="Monaco" w:cs="Monaco"/>
          <w:color w:val="000000"/>
          <w:sz w:val="16"/>
          <w:szCs w:val="16"/>
        </w:rPr>
        <w:tab/>
        <w:t>s2.sub(100);</w:t>
      </w:r>
    </w:p>
    <w:p w14:paraId="4BA9E261" w14:textId="77777777" w:rsidR="00C97018" w:rsidRPr="00C97018" w:rsidRDefault="00C97018" w:rsidP="00C9701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97018">
        <w:rPr>
          <w:rFonts w:ascii="Monaco" w:hAnsi="Monaco" w:cs="Monaco"/>
          <w:color w:val="000000"/>
          <w:sz w:val="16"/>
          <w:szCs w:val="16"/>
        </w:rPr>
        <w:tab/>
      </w:r>
      <w:r w:rsidRPr="00C97018">
        <w:rPr>
          <w:rFonts w:ascii="Monaco" w:hAnsi="Monaco" w:cs="Monaco"/>
          <w:color w:val="000000"/>
          <w:sz w:val="16"/>
          <w:szCs w:val="16"/>
        </w:rPr>
        <w:tab/>
      </w:r>
      <w:r w:rsidRPr="00C97018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r w:rsidRPr="00C97018">
        <w:rPr>
          <w:rFonts w:ascii="Monaco" w:hAnsi="Monaco" w:cs="Monaco"/>
          <w:color w:val="000000"/>
          <w:sz w:val="16"/>
          <w:szCs w:val="16"/>
        </w:rPr>
        <w:t xml:space="preserve"> (</w:t>
      </w:r>
      <w:r w:rsidRPr="00C97018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C97018">
        <w:rPr>
          <w:rFonts w:ascii="Monaco" w:hAnsi="Monaco" w:cs="Monaco"/>
          <w:color w:val="000000"/>
          <w:sz w:val="16"/>
          <w:szCs w:val="16"/>
        </w:rPr>
        <w:t xml:space="preserve"> i = 0; i &lt; 4000; i++)</w:t>
      </w:r>
    </w:p>
    <w:p w14:paraId="4F5E780E" w14:textId="77777777" w:rsidR="00C97018" w:rsidRPr="00C97018" w:rsidRDefault="00C97018" w:rsidP="00C9701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97018">
        <w:rPr>
          <w:rFonts w:ascii="Monaco" w:hAnsi="Monaco" w:cs="Monaco"/>
          <w:color w:val="000000"/>
          <w:sz w:val="16"/>
          <w:szCs w:val="16"/>
        </w:rPr>
        <w:tab/>
      </w:r>
      <w:r w:rsidRPr="00C97018">
        <w:rPr>
          <w:rFonts w:ascii="Monaco" w:hAnsi="Monaco" w:cs="Monaco"/>
          <w:color w:val="000000"/>
          <w:sz w:val="16"/>
          <w:szCs w:val="16"/>
        </w:rPr>
        <w:tab/>
      </w:r>
      <w:r w:rsidRPr="00C97018">
        <w:rPr>
          <w:rFonts w:ascii="Monaco" w:hAnsi="Monaco" w:cs="Monaco"/>
          <w:color w:val="000000"/>
          <w:sz w:val="16"/>
          <w:szCs w:val="16"/>
        </w:rPr>
        <w:tab/>
        <w:t>s2.dec();</w:t>
      </w:r>
    </w:p>
    <w:p w14:paraId="7630A299" w14:textId="77777777" w:rsidR="00C97018" w:rsidRPr="00C97018" w:rsidRDefault="00C97018" w:rsidP="00C9701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97018">
        <w:rPr>
          <w:rFonts w:ascii="Monaco" w:hAnsi="Monaco" w:cs="Monaco"/>
          <w:color w:val="000000"/>
          <w:sz w:val="16"/>
          <w:szCs w:val="16"/>
        </w:rPr>
        <w:tab/>
      </w:r>
      <w:r w:rsidRPr="00C97018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C97018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C97018">
        <w:rPr>
          <w:rFonts w:ascii="Monaco" w:hAnsi="Monaco" w:cs="Monaco"/>
          <w:color w:val="000000"/>
          <w:sz w:val="16"/>
          <w:szCs w:val="16"/>
        </w:rPr>
        <w:t>.println(</w:t>
      </w:r>
      <w:r w:rsidRPr="00C97018">
        <w:rPr>
          <w:rFonts w:ascii="Monaco" w:hAnsi="Monaco" w:cs="Monaco"/>
          <w:color w:val="2A00FF"/>
          <w:sz w:val="16"/>
          <w:szCs w:val="16"/>
        </w:rPr>
        <w:t>"Time: "</w:t>
      </w:r>
      <w:r w:rsidRPr="00C97018">
        <w:rPr>
          <w:rFonts w:ascii="Monaco" w:hAnsi="Monaco" w:cs="Monaco"/>
          <w:color w:val="000000"/>
          <w:sz w:val="16"/>
          <w:szCs w:val="16"/>
        </w:rPr>
        <w:t xml:space="preserve"> + s2);</w:t>
      </w:r>
    </w:p>
    <w:p w14:paraId="42DACEE7" w14:textId="77777777" w:rsidR="00C97018" w:rsidRPr="00C97018" w:rsidRDefault="00C97018" w:rsidP="00C9701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5B783743" w14:textId="5F404F8E" w:rsidR="00812A3D" w:rsidRPr="0002203A" w:rsidRDefault="00C97018" w:rsidP="00C97018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  <w:r w:rsidRPr="00C97018">
        <w:rPr>
          <w:rFonts w:ascii="Monaco" w:hAnsi="Monaco" w:cs="Monaco"/>
          <w:color w:val="000000"/>
          <w:sz w:val="16"/>
          <w:szCs w:val="16"/>
        </w:rPr>
        <w:tab/>
        <w:t>}</w:t>
      </w:r>
      <w:r w:rsidR="0002203A">
        <w:rPr>
          <w:rFonts w:ascii="Times New Roman" w:hAnsi="Times New Roman"/>
          <w:b/>
        </w:rPr>
        <w:tab/>
      </w:r>
      <w:r w:rsidR="0002203A">
        <w:rPr>
          <w:rFonts w:ascii="Times New Roman" w:hAnsi="Times New Roman"/>
          <w:b/>
        </w:rPr>
        <w:tab/>
      </w:r>
      <w:r w:rsidR="00812A3D" w:rsidRPr="0002203A">
        <w:rPr>
          <w:rFonts w:ascii="Times New Roman" w:hAnsi="Times New Roman"/>
          <w:b/>
        </w:rPr>
        <w:t>// ADD more test cases here</w:t>
      </w:r>
    </w:p>
    <w:p w14:paraId="7759A9EB" w14:textId="77777777" w:rsidR="00812A3D" w:rsidRDefault="00812A3D" w:rsidP="00812A3D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4F2CF1BB" w14:textId="77777777" w:rsidR="00C97018" w:rsidRPr="00C97018" w:rsidRDefault="00812A3D" w:rsidP="00C9701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90ADB">
        <w:rPr>
          <w:rFonts w:ascii="Times New Roman" w:hAnsi="Times New Roman"/>
          <w:b/>
        </w:rPr>
        <w:t>Sample Results</w:t>
      </w:r>
      <w:r>
        <w:rPr>
          <w:rFonts w:ascii="Times New Roman" w:hAnsi="Times New Roman"/>
          <w:sz w:val="28"/>
        </w:rPr>
        <w:br/>
      </w:r>
      <w:r w:rsidR="00C97018" w:rsidRPr="00C97018">
        <w:rPr>
          <w:rFonts w:ascii="Monaco" w:hAnsi="Monaco" w:cs="Monaco"/>
          <w:color w:val="000000"/>
          <w:sz w:val="20"/>
          <w:szCs w:val="20"/>
        </w:rPr>
        <w:t>Time: 2:59:08</w:t>
      </w:r>
    </w:p>
    <w:p w14:paraId="0A427E02" w14:textId="77777777" w:rsidR="00C97018" w:rsidRPr="00C97018" w:rsidRDefault="00C97018" w:rsidP="00C9701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018">
        <w:rPr>
          <w:rFonts w:ascii="Monaco" w:hAnsi="Monaco" w:cs="Monaco"/>
          <w:color w:val="000000"/>
          <w:sz w:val="20"/>
          <w:szCs w:val="20"/>
        </w:rPr>
        <w:t>Time: 0:20:08</w:t>
      </w:r>
    </w:p>
    <w:p w14:paraId="33E8DBDC" w14:textId="77777777" w:rsidR="00C97018" w:rsidRPr="00C97018" w:rsidRDefault="00C97018" w:rsidP="00C9701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018">
        <w:rPr>
          <w:rFonts w:ascii="Monaco" w:hAnsi="Monaco" w:cs="Monaco"/>
          <w:color w:val="000000"/>
          <w:sz w:val="20"/>
          <w:szCs w:val="20"/>
        </w:rPr>
        <w:t>Time: 0:00:08</w:t>
      </w:r>
    </w:p>
    <w:p w14:paraId="07474531" w14:textId="77777777" w:rsidR="00C97018" w:rsidRPr="00C97018" w:rsidRDefault="00C97018" w:rsidP="00C9701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018">
        <w:rPr>
          <w:rFonts w:ascii="Monaco" w:hAnsi="Monaco" w:cs="Monaco"/>
          <w:color w:val="000000"/>
          <w:sz w:val="20"/>
          <w:szCs w:val="20"/>
        </w:rPr>
        <w:t>Time: 25:02:20</w:t>
      </w:r>
    </w:p>
    <w:p w14:paraId="54361A1A" w14:textId="77777777" w:rsidR="00C97018" w:rsidRPr="00C97018" w:rsidRDefault="00C97018" w:rsidP="00C9701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018">
        <w:rPr>
          <w:rFonts w:ascii="Monaco" w:hAnsi="Monaco" w:cs="Monaco"/>
          <w:color w:val="000000"/>
          <w:sz w:val="20"/>
          <w:szCs w:val="20"/>
        </w:rPr>
        <w:t>Time: 24:45:40</w:t>
      </w:r>
    </w:p>
    <w:p w14:paraId="3A944537" w14:textId="77777777" w:rsidR="00C97018" w:rsidRPr="00C97018" w:rsidRDefault="00C97018" w:rsidP="00C9701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018">
        <w:rPr>
          <w:rFonts w:ascii="Monaco" w:hAnsi="Monaco" w:cs="Monaco"/>
          <w:color w:val="000000"/>
          <w:sz w:val="20"/>
          <w:szCs w:val="20"/>
        </w:rPr>
        <w:t>Time: 25:02:20</w:t>
      </w:r>
    </w:p>
    <w:p w14:paraId="3393FC37" w14:textId="65302CCA" w:rsidR="00812A3D" w:rsidRPr="00C97018" w:rsidRDefault="00C97018" w:rsidP="00C97018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0"/>
          <w:szCs w:val="20"/>
        </w:rPr>
      </w:pPr>
      <w:r w:rsidRPr="00C97018">
        <w:rPr>
          <w:rFonts w:ascii="Monaco" w:hAnsi="Monaco" w:cs="Monaco"/>
          <w:color w:val="000000"/>
          <w:sz w:val="20"/>
          <w:szCs w:val="20"/>
        </w:rPr>
        <w:t>Time: 39:02:00</w:t>
      </w:r>
    </w:p>
    <w:p w14:paraId="6D3BD541" w14:textId="77777777" w:rsidR="00C97018" w:rsidRDefault="00C97018" w:rsidP="00812A3D">
      <w:pPr>
        <w:rPr>
          <w:rFonts w:ascii="Times New Roman" w:hAnsi="Times New Roman"/>
          <w:b/>
          <w:sz w:val="28"/>
        </w:rPr>
      </w:pPr>
    </w:p>
    <w:p w14:paraId="5536D4F1" w14:textId="3D11C192" w:rsidR="00812A3D" w:rsidRDefault="00812A3D" w:rsidP="00812A3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Now, </w:t>
      </w:r>
      <w:r w:rsidR="0049594C">
        <w:rPr>
          <w:rFonts w:ascii="Times New Roman" w:hAnsi="Times New Roman"/>
          <w:b/>
          <w:sz w:val="28"/>
        </w:rPr>
        <w:t xml:space="preserve">compare </w:t>
      </w:r>
      <w:r w:rsidR="008D73CB">
        <w:rPr>
          <w:rFonts w:ascii="Times New Roman" w:hAnsi="Times New Roman"/>
          <w:b/>
          <w:sz w:val="28"/>
        </w:rPr>
        <w:t>S</w:t>
      </w:r>
      <w:r w:rsidR="0049594C">
        <w:rPr>
          <w:rFonts w:ascii="Times New Roman" w:hAnsi="Times New Roman"/>
          <w:b/>
          <w:sz w:val="28"/>
        </w:rPr>
        <w:t xml:space="preserve">tep 3’s approach to testing to Step 4’s approach.  Is one better than the other?  Also, </w:t>
      </w:r>
      <w:r w:rsidR="007C6D06">
        <w:rPr>
          <w:rFonts w:ascii="Times New Roman" w:hAnsi="Times New Roman"/>
          <w:b/>
          <w:sz w:val="28"/>
        </w:rPr>
        <w:t xml:space="preserve">remember to </w:t>
      </w:r>
      <w:r>
        <w:rPr>
          <w:rFonts w:ascii="Times New Roman" w:hAnsi="Times New Roman"/>
          <w:b/>
          <w:sz w:val="28"/>
        </w:rPr>
        <w:t>use the</w:t>
      </w:r>
      <w:r w:rsidR="007F5C13">
        <w:rPr>
          <w:rFonts w:ascii="Times New Roman" w:hAnsi="Times New Roman"/>
          <w:b/>
          <w:sz w:val="28"/>
        </w:rPr>
        <w:t xml:space="preserve"> Java Style Guide </w:t>
      </w:r>
      <w:r w:rsidR="007C6D06">
        <w:rPr>
          <w:rFonts w:ascii="Times New Roman" w:hAnsi="Times New Roman"/>
          <w:b/>
          <w:sz w:val="28"/>
        </w:rPr>
        <w:t>for documenting your program.</w:t>
      </w:r>
    </w:p>
    <w:p w14:paraId="0375B1E8" w14:textId="4F1BC498" w:rsidR="00812A3D" w:rsidRPr="00F36506" w:rsidRDefault="00812A3D" w:rsidP="00F3650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***************************************************************************</w:t>
      </w:r>
    </w:p>
    <w:p w14:paraId="66AA3903" w14:textId="77777777" w:rsidR="00812A3D" w:rsidRPr="006D4775" w:rsidRDefault="00812A3D" w:rsidP="00423E99">
      <w:pPr>
        <w:outlineLvl w:val="0"/>
        <w:rPr>
          <w:rFonts w:ascii="Times New Roman" w:hAnsi="Times New Roman"/>
          <w:b/>
          <w:sz w:val="16"/>
          <w:szCs w:val="16"/>
        </w:rPr>
      </w:pPr>
    </w:p>
    <w:p w14:paraId="1B68B40C" w14:textId="5E302729" w:rsidR="006D4775" w:rsidRDefault="006D4775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Step 5: Create the following </w:t>
      </w:r>
      <w:r w:rsidR="0049594C">
        <w:rPr>
          <w:rFonts w:ascii="Times New Roman" w:hAnsi="Times New Roman"/>
          <w:b/>
          <w:sz w:val="28"/>
        </w:rPr>
        <w:t xml:space="preserve">additional </w:t>
      </w:r>
      <w:r>
        <w:rPr>
          <w:rFonts w:ascii="Times New Roman" w:hAnsi="Times New Roman"/>
          <w:b/>
          <w:sz w:val="28"/>
        </w:rPr>
        <w:t xml:space="preserve">methods in the </w:t>
      </w:r>
      <w:r w:rsidR="00C15E2D">
        <w:rPr>
          <w:rFonts w:ascii="Times New Roman" w:hAnsi="Times New Roman"/>
          <w:b/>
          <w:sz w:val="28"/>
        </w:rPr>
        <w:t>CountDownTimer</w:t>
      </w:r>
      <w:r w:rsidR="0049594C">
        <w:rPr>
          <w:rFonts w:ascii="Times New Roman" w:hAnsi="Times New Roman"/>
          <w:b/>
          <w:sz w:val="28"/>
        </w:rPr>
        <w:t xml:space="preserve"> </w:t>
      </w:r>
      <w:r w:rsidR="008D73CB">
        <w:rPr>
          <w:rFonts w:ascii="Times New Roman" w:hAnsi="Times New Roman"/>
          <w:b/>
          <w:sz w:val="28"/>
        </w:rPr>
        <w:t>class:</w:t>
      </w:r>
    </w:p>
    <w:p w14:paraId="28C11C75" w14:textId="2C107714" w:rsidR="002E3E53" w:rsidRDefault="006D4775" w:rsidP="006D4775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6D4775">
        <w:rPr>
          <w:rFonts w:ascii="Courier New" w:hAnsi="Courier New"/>
        </w:rPr>
        <w:t>public void save(</w:t>
      </w:r>
      <w:r w:rsidR="001F644D">
        <w:rPr>
          <w:rFonts w:ascii="Courier New" w:hAnsi="Courier New"/>
        </w:rPr>
        <w:t>fileName</w:t>
      </w:r>
      <w:r w:rsidRPr="006D4775">
        <w:rPr>
          <w:rFonts w:ascii="Courier New" w:hAnsi="Courier New"/>
        </w:rPr>
        <w:t>)</w:t>
      </w:r>
      <w:r w:rsidR="002E3E53">
        <w:rPr>
          <w:rFonts w:ascii="Times New Roman" w:hAnsi="Times New Roman"/>
        </w:rPr>
        <w:t>A method that</w:t>
      </w:r>
      <w:r>
        <w:rPr>
          <w:rFonts w:ascii="Times New Roman" w:hAnsi="Times New Roman"/>
        </w:rPr>
        <w:t xml:space="preserve"> save</w:t>
      </w:r>
      <w:r w:rsidR="002E3E53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the </w:t>
      </w:r>
      <w:r w:rsidR="00BF4479">
        <w:rPr>
          <w:rFonts w:ascii="Times New Roman" w:hAnsi="Times New Roman"/>
        </w:rPr>
        <w:t>“this”</w:t>
      </w:r>
      <w:r w:rsidR="002E3E53">
        <w:rPr>
          <w:rFonts w:ascii="Times New Roman" w:hAnsi="Times New Roman"/>
        </w:rPr>
        <w:t xml:space="preserve"> </w:t>
      </w:r>
      <w:r w:rsidR="00C15E2D">
        <w:rPr>
          <w:rFonts w:ascii="Times New Roman" w:hAnsi="Times New Roman"/>
        </w:rPr>
        <w:t>CountDownTimer</w:t>
      </w:r>
      <w:r w:rsidR="002E3E53">
        <w:rPr>
          <w:rFonts w:ascii="Times New Roman" w:hAnsi="Times New Roman"/>
        </w:rPr>
        <w:t xml:space="preserve"> to a file</w:t>
      </w:r>
      <w:r w:rsidR="00B45E3C">
        <w:rPr>
          <w:rFonts w:ascii="Times New Roman" w:hAnsi="Times New Roman"/>
        </w:rPr>
        <w:t>;</w:t>
      </w:r>
      <w:r w:rsidR="00867399">
        <w:rPr>
          <w:rFonts w:ascii="Times New Roman" w:hAnsi="Times New Roman"/>
        </w:rPr>
        <w:t xml:space="preserve"> use the parameter filename for the name of the file.</w:t>
      </w:r>
    </w:p>
    <w:p w14:paraId="648B76C6" w14:textId="5A550E66" w:rsidR="006D4775" w:rsidRPr="002E3E53" w:rsidRDefault="002E3E53" w:rsidP="002E3E53">
      <w:pPr>
        <w:pStyle w:val="ListParagraph"/>
        <w:numPr>
          <w:ilvl w:val="0"/>
          <w:numId w:val="15"/>
        </w:numPr>
        <w:rPr>
          <w:rFonts w:ascii="Monaco" w:hAnsi="Monaco" w:cs="Monaco"/>
        </w:rPr>
      </w:pPr>
      <w:r>
        <w:rPr>
          <w:rFonts w:ascii="Times New Roman" w:hAnsi="Times New Roman"/>
        </w:rPr>
        <w:t xml:space="preserve"> </w:t>
      </w:r>
      <w:r w:rsidRPr="002E3E53">
        <w:rPr>
          <w:rFonts w:ascii="Courier New" w:hAnsi="Courier New"/>
        </w:rPr>
        <w:t>public void load(</w:t>
      </w:r>
      <w:r w:rsidR="001F644D">
        <w:rPr>
          <w:rFonts w:ascii="Courier New" w:hAnsi="Courier New"/>
        </w:rPr>
        <w:t>fileName</w:t>
      </w:r>
      <w:r w:rsidRPr="002E3E53">
        <w:rPr>
          <w:rFonts w:ascii="Courier New" w:hAnsi="Courier New"/>
        </w:rPr>
        <w:t>)</w:t>
      </w:r>
      <w:r w:rsidRPr="00C70EFF">
        <w:rPr>
          <w:rFonts w:ascii="Times New Roman" w:hAnsi="Times New Roman" w:cs="Times New Roman"/>
        </w:rPr>
        <w:t xml:space="preserve">A </w:t>
      </w:r>
      <w:r w:rsidRPr="008D73CB">
        <w:rPr>
          <w:rFonts w:ascii="Times New Roman" w:hAnsi="Times New Roman" w:cs="Times New Roman"/>
        </w:rPr>
        <w:t xml:space="preserve"> method</w:t>
      </w:r>
      <w:r>
        <w:rPr>
          <w:rFonts w:ascii="Times New Roman" w:hAnsi="Times New Roman"/>
        </w:rPr>
        <w:t xml:space="preserve"> that loads the </w:t>
      </w:r>
      <w:r w:rsidR="00BF4479">
        <w:rPr>
          <w:rFonts w:ascii="Times New Roman" w:hAnsi="Times New Roman"/>
        </w:rPr>
        <w:t>“this”</w:t>
      </w:r>
      <w:r>
        <w:rPr>
          <w:rFonts w:ascii="Times New Roman" w:hAnsi="Times New Roman"/>
        </w:rPr>
        <w:t xml:space="preserve"> </w:t>
      </w:r>
      <w:r w:rsidR="00C15E2D">
        <w:rPr>
          <w:rFonts w:ascii="Times New Roman" w:hAnsi="Times New Roman"/>
        </w:rPr>
        <w:t>CountDownTimer</w:t>
      </w:r>
      <w:r>
        <w:rPr>
          <w:rFonts w:ascii="Times New Roman" w:hAnsi="Times New Roman"/>
        </w:rPr>
        <w:t xml:space="preserve"> </w:t>
      </w:r>
      <w:r w:rsidR="00D43C4F">
        <w:rPr>
          <w:rFonts w:ascii="Times New Roman" w:hAnsi="Times New Roman"/>
        </w:rPr>
        <w:t xml:space="preserve">object </w:t>
      </w:r>
      <w:r w:rsidR="00B45E3C">
        <w:rPr>
          <w:rFonts w:ascii="Times New Roman" w:hAnsi="Times New Roman"/>
        </w:rPr>
        <w:t>from a file;</w:t>
      </w:r>
      <w:r w:rsidR="00867399">
        <w:rPr>
          <w:rFonts w:ascii="Times New Roman" w:hAnsi="Times New Roman"/>
        </w:rPr>
        <w:t xml:space="preserve"> use the parameter fil</w:t>
      </w:r>
      <w:r w:rsidR="008E1262">
        <w:rPr>
          <w:rFonts w:ascii="Times New Roman" w:hAnsi="Times New Roman"/>
        </w:rPr>
        <w:t>ename for the name of the file.</w:t>
      </w:r>
      <w:r w:rsidR="006D4775">
        <w:rPr>
          <w:rFonts w:ascii="Monaco" w:hAnsi="Monaco" w:cs="Monaco"/>
          <w:color w:val="000000"/>
        </w:rPr>
        <w:tab/>
      </w:r>
    </w:p>
    <w:p w14:paraId="61E70CA8" w14:textId="7507EAA6" w:rsidR="00972F3C" w:rsidRPr="00972F3C" w:rsidRDefault="002E3E53" w:rsidP="00972F3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Courier New" w:hAnsi="Courier New"/>
        </w:rPr>
      </w:pPr>
      <w:r w:rsidRPr="00953608">
        <w:rPr>
          <w:rFonts w:ascii="Courier New" w:hAnsi="Courier New"/>
        </w:rPr>
        <w:t xml:space="preserve">public static </w:t>
      </w:r>
      <w:r w:rsidR="00972F3C">
        <w:rPr>
          <w:rFonts w:ascii="Courier New" w:hAnsi="Courier New"/>
        </w:rPr>
        <w:t>void</w:t>
      </w:r>
      <w:r w:rsidRPr="00953608">
        <w:rPr>
          <w:rFonts w:ascii="Courier New" w:hAnsi="Courier New"/>
        </w:rPr>
        <w:t xml:space="preserve"> </w:t>
      </w:r>
      <w:r w:rsidR="0002203A">
        <w:rPr>
          <w:rFonts w:ascii="Courier New" w:hAnsi="Courier New"/>
        </w:rPr>
        <w:t>Suspend</w:t>
      </w:r>
      <w:r w:rsidRPr="00953608">
        <w:rPr>
          <w:rFonts w:ascii="Courier New" w:hAnsi="Courier New"/>
        </w:rPr>
        <w:t>(</w:t>
      </w:r>
      <w:r w:rsidR="0002203A">
        <w:rPr>
          <w:rFonts w:ascii="Courier New" w:hAnsi="Courier New"/>
        </w:rPr>
        <w:t>Boolean flag</w:t>
      </w:r>
      <w:r w:rsidRPr="00953608">
        <w:rPr>
          <w:rFonts w:ascii="Courier New" w:hAnsi="Courier New"/>
        </w:rPr>
        <w:t xml:space="preserve">) </w:t>
      </w:r>
      <w:r w:rsidRPr="00953608">
        <w:rPr>
          <w:rFonts w:ascii="Times New Roman" w:hAnsi="Times New Roman"/>
        </w:rPr>
        <w:t xml:space="preserve">A method </w:t>
      </w:r>
      <w:r w:rsidR="00E314D2">
        <w:rPr>
          <w:rFonts w:ascii="Times New Roman" w:hAnsi="Times New Roman"/>
        </w:rPr>
        <w:t>that</w:t>
      </w:r>
      <w:r w:rsidRPr="00953608">
        <w:rPr>
          <w:rFonts w:ascii="Times New Roman" w:hAnsi="Times New Roman"/>
        </w:rPr>
        <w:t xml:space="preserve"> </w:t>
      </w:r>
      <w:r w:rsidR="00972F3C">
        <w:rPr>
          <w:rFonts w:ascii="Times New Roman" w:hAnsi="Times New Roman"/>
        </w:rPr>
        <w:t xml:space="preserve">turns ‘off’ and ‘on’ </w:t>
      </w:r>
      <w:r w:rsidR="007C4B77">
        <w:rPr>
          <w:rFonts w:ascii="Times New Roman" w:hAnsi="Times New Roman"/>
        </w:rPr>
        <w:t>any</w:t>
      </w:r>
      <w:r w:rsidR="00972F3C">
        <w:rPr>
          <w:rFonts w:ascii="Times New Roman" w:hAnsi="Times New Roman"/>
        </w:rPr>
        <w:t xml:space="preserve"> add method in CountDownTimer. In other words, when </w:t>
      </w:r>
      <w:r w:rsidR="0002203A">
        <w:rPr>
          <w:rFonts w:ascii="Times New Roman" w:hAnsi="Times New Roman"/>
        </w:rPr>
        <w:t xml:space="preserve">the flag is true then it </w:t>
      </w:r>
      <w:r w:rsidR="00972F3C">
        <w:rPr>
          <w:rFonts w:ascii="Times New Roman" w:hAnsi="Times New Roman"/>
        </w:rPr>
        <w:t xml:space="preserve">prevents </w:t>
      </w:r>
      <w:r w:rsidR="007C4B77">
        <w:rPr>
          <w:rFonts w:ascii="Times New Roman" w:hAnsi="Times New Roman"/>
        </w:rPr>
        <w:t>any</w:t>
      </w:r>
      <w:r w:rsidR="00972F3C">
        <w:rPr>
          <w:rFonts w:ascii="Times New Roman" w:hAnsi="Times New Roman"/>
        </w:rPr>
        <w:t xml:space="preserve"> add method from changing (mutate) the state of the “this” object as it relates to hours, minutes, and seconds.</w:t>
      </w:r>
      <w:r w:rsidR="0002203A">
        <w:rPr>
          <w:rFonts w:ascii="Times New Roman" w:hAnsi="Times New Roman"/>
        </w:rPr>
        <w:t xml:space="preserve">  If flag is false, then mutation is allowed.</w:t>
      </w:r>
    </w:p>
    <w:p w14:paraId="4B7BB1B2" w14:textId="68EE5998" w:rsidR="007060B6" w:rsidRPr="00953608" w:rsidRDefault="00B45E3C" w:rsidP="007060B6">
      <w:pPr>
        <w:pStyle w:val="ListParagraph"/>
        <w:numPr>
          <w:ilvl w:val="0"/>
          <w:numId w:val="15"/>
        </w:numPr>
        <w:rPr>
          <w:rFonts w:ascii="Courier New" w:hAnsi="Courier New"/>
        </w:rPr>
      </w:pPr>
      <w:r>
        <w:rPr>
          <w:rFonts w:ascii="Times New Roman" w:hAnsi="Times New Roman"/>
        </w:rPr>
        <w:t>A change from step 2;</w:t>
      </w:r>
      <w:r w:rsidR="007060B6">
        <w:rPr>
          <w:rFonts w:ascii="Times New Roman" w:hAnsi="Times New Roman"/>
        </w:rPr>
        <w:t xml:space="preserve"> allow for an error in the input arguments for </w:t>
      </w:r>
      <w:r w:rsidR="007060B6" w:rsidRPr="00F76FCF">
        <w:rPr>
          <w:rFonts w:ascii="Times New Roman" w:hAnsi="Times New Roman"/>
          <w:b/>
          <w:u w:val="single"/>
        </w:rPr>
        <w:t>all</w:t>
      </w:r>
      <w:r w:rsidR="007060B6">
        <w:rPr>
          <w:rFonts w:ascii="Times New Roman" w:hAnsi="Times New Roman"/>
        </w:rPr>
        <w:t xml:space="preserve"> constructors and methods</w:t>
      </w:r>
      <w:r w:rsidR="00D43C4F">
        <w:rPr>
          <w:rFonts w:ascii="Times New Roman" w:hAnsi="Times New Roman"/>
        </w:rPr>
        <w:t>,</w:t>
      </w:r>
      <w:r w:rsidR="007060B6">
        <w:rPr>
          <w:rFonts w:ascii="Times New Roman" w:hAnsi="Times New Roman"/>
        </w:rPr>
        <w:t xml:space="preserve"> and throw a </w:t>
      </w:r>
      <w:r w:rsidR="007060B6" w:rsidRPr="00145D9B">
        <w:rPr>
          <w:rFonts w:ascii="Times New Roman" w:hAnsi="Times New Roman"/>
        </w:rPr>
        <w:t>IllegalArgumentException</w:t>
      </w:r>
      <w:r w:rsidR="007060B6">
        <w:rPr>
          <w:rFonts w:ascii="Times New Roman" w:hAnsi="Times New Roman"/>
        </w:rPr>
        <w:t xml:space="preserve"> exception</w:t>
      </w:r>
      <w:r w:rsidR="00D43C4F">
        <w:rPr>
          <w:rFonts w:ascii="Times New Roman" w:hAnsi="Times New Roman"/>
        </w:rPr>
        <w:t xml:space="preserve"> if an error occurs.  F</w:t>
      </w:r>
      <w:r w:rsidR="007060B6">
        <w:rPr>
          <w:rFonts w:ascii="Times New Roman" w:hAnsi="Times New Roman"/>
        </w:rPr>
        <w:t>or example, “12:1</w:t>
      </w:r>
      <w:r w:rsidR="00F76FCF">
        <w:rPr>
          <w:rFonts w:ascii="Times New Roman" w:hAnsi="Times New Roman"/>
        </w:rPr>
        <w:t>2</w:t>
      </w:r>
      <w:r w:rsidR="007060B6">
        <w:rPr>
          <w:rFonts w:ascii="Times New Roman" w:hAnsi="Times New Roman"/>
        </w:rPr>
        <w:t>3:30” is not a valid input string for a constructor in step 2</w:t>
      </w:r>
      <w:r w:rsidR="00D43C4F">
        <w:rPr>
          <w:rFonts w:ascii="Times New Roman" w:hAnsi="Times New Roman"/>
        </w:rPr>
        <w:t xml:space="preserve"> and an exception is thrown</w:t>
      </w:r>
      <w:r w:rsidR="008E1262">
        <w:rPr>
          <w:rFonts w:ascii="Times New Roman" w:hAnsi="Times New Roman"/>
        </w:rPr>
        <w:t xml:space="preserve">. </w:t>
      </w:r>
      <w:r w:rsidR="00367FE6">
        <w:rPr>
          <w:rFonts w:ascii="Times New Roman" w:hAnsi="Times New Roman"/>
        </w:rPr>
        <w:t xml:space="preserve"> Another example, if you subtract below Zero, throw an error.</w:t>
      </w:r>
    </w:p>
    <w:p w14:paraId="4BC52A68" w14:textId="51218F0E" w:rsidR="00953608" w:rsidRPr="00953608" w:rsidRDefault="00953608" w:rsidP="00953608">
      <w:pPr>
        <w:pStyle w:val="ListParagraph"/>
        <w:numPr>
          <w:ilvl w:val="1"/>
          <w:numId w:val="15"/>
        </w:numPr>
        <w:rPr>
          <w:rFonts w:ascii="Courier New" w:hAnsi="Courier New"/>
        </w:rPr>
      </w:pPr>
      <w:r>
        <w:rPr>
          <w:rFonts w:ascii="Times New Roman" w:hAnsi="Times New Roman"/>
        </w:rPr>
        <w:t>Sample code snippet many help:</w:t>
      </w:r>
    </w:p>
    <w:p w14:paraId="3EA0E90B" w14:textId="3C993F07" w:rsidR="00953608" w:rsidRDefault="00555C9A" w:rsidP="00953608">
      <w:pPr>
        <w:pStyle w:val="ListParagraph"/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if (min &gt;= 60</w:t>
      </w:r>
      <w:r w:rsidR="00953608">
        <w:rPr>
          <w:rFonts w:ascii="Times New Roman" w:hAnsi="Times New Roman"/>
        </w:rPr>
        <w:t>)</w:t>
      </w:r>
    </w:p>
    <w:p w14:paraId="7BF97271" w14:textId="7137662C" w:rsidR="00953608" w:rsidRPr="007060B6" w:rsidRDefault="00953608" w:rsidP="00953608">
      <w:pPr>
        <w:pStyle w:val="ListParagraph"/>
        <w:ind w:left="2160"/>
        <w:rPr>
          <w:rFonts w:ascii="Courier New" w:hAnsi="Courier New"/>
        </w:rPr>
      </w:pPr>
      <w:r>
        <w:rPr>
          <w:rFonts w:ascii="Times New Roman" w:hAnsi="Times New Roman"/>
        </w:rPr>
        <w:tab/>
        <w:t xml:space="preserve">throw new </w:t>
      </w:r>
      <w:r w:rsidRPr="00145D9B">
        <w:rPr>
          <w:rFonts w:ascii="Times New Roman" w:hAnsi="Times New Roman"/>
        </w:rPr>
        <w:t>IllegalArgumentException</w:t>
      </w:r>
      <w:r>
        <w:rPr>
          <w:rFonts w:ascii="Times New Roman" w:hAnsi="Times New Roman"/>
        </w:rPr>
        <w:t>();</w:t>
      </w:r>
    </w:p>
    <w:p w14:paraId="08DD7C2C" w14:textId="77777777" w:rsidR="006D4775" w:rsidRDefault="006D4775" w:rsidP="00423E99">
      <w:pPr>
        <w:outlineLvl w:val="0"/>
        <w:rPr>
          <w:rFonts w:ascii="Times New Roman" w:hAnsi="Times New Roman"/>
          <w:b/>
          <w:sz w:val="28"/>
        </w:rPr>
      </w:pPr>
    </w:p>
    <w:p w14:paraId="3B77499E" w14:textId="3840726E" w:rsidR="002E3E53" w:rsidRDefault="00F36506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Following will help you </w:t>
      </w:r>
      <w:r w:rsidR="002E3E53">
        <w:rPr>
          <w:rFonts w:ascii="Times New Roman" w:hAnsi="Times New Roman"/>
          <w:b/>
          <w:sz w:val="28"/>
        </w:rPr>
        <w:t xml:space="preserve">with </w:t>
      </w:r>
      <w:r w:rsidR="00522CB9">
        <w:rPr>
          <w:rFonts w:ascii="Times New Roman" w:hAnsi="Times New Roman"/>
          <w:b/>
          <w:sz w:val="28"/>
        </w:rPr>
        <w:t>reading and w</w:t>
      </w:r>
      <w:r w:rsidR="002E3E53">
        <w:rPr>
          <w:rFonts w:ascii="Times New Roman" w:hAnsi="Times New Roman"/>
          <w:b/>
          <w:sz w:val="28"/>
        </w:rPr>
        <w:t>riting to a file:</w:t>
      </w:r>
    </w:p>
    <w:p w14:paraId="6EA2EC78" w14:textId="1A8B804A" w:rsidR="00812A3D" w:rsidRDefault="002E3E53" w:rsidP="002E3E53">
      <w:pPr>
        <w:rPr>
          <w:rFonts w:ascii="Times New Roman" w:hAnsi="Times New Roman"/>
        </w:rPr>
      </w:pPr>
      <w:r>
        <w:rPr>
          <w:rFonts w:ascii="Times New Roman" w:hAnsi="Times New Roman"/>
        </w:rPr>
        <w:t>The data file is shown directly below and contains only one line of data. Listing 6.30</w:t>
      </w:r>
      <w:r w:rsidR="00F36506">
        <w:rPr>
          <w:rFonts w:ascii="Times New Roman" w:hAnsi="Times New Roman"/>
        </w:rPr>
        <w:t xml:space="preserve"> of your book</w:t>
      </w:r>
      <w:r w:rsidR="00AE1448" w:rsidRPr="00AE1448">
        <w:rPr>
          <w:rFonts w:ascii="Times New Roman" w:hAnsi="Times New Roman"/>
        </w:rPr>
        <w:t xml:space="preserve"> shows </w:t>
      </w:r>
      <w:r>
        <w:rPr>
          <w:rFonts w:ascii="Times New Roman" w:hAnsi="Times New Roman"/>
        </w:rPr>
        <w:t xml:space="preserve">the use of the </w:t>
      </w:r>
      <w:r w:rsidR="00AE1448" w:rsidRPr="00AE1448">
        <w:rPr>
          <w:rFonts w:ascii="Times New Roman" w:hAnsi="Times New Roman"/>
        </w:rPr>
        <w:t>Scann</w:t>
      </w:r>
      <w:r>
        <w:rPr>
          <w:rFonts w:ascii="Times New Roman" w:hAnsi="Times New Roman"/>
        </w:rPr>
        <w:t xml:space="preserve">er Class. </w:t>
      </w:r>
    </w:p>
    <w:p w14:paraId="3F22DD8F" w14:textId="77777777" w:rsidR="00F36506" w:rsidRPr="00F36506" w:rsidRDefault="00F36506" w:rsidP="002E3E53">
      <w:pPr>
        <w:rPr>
          <w:rFonts w:ascii="Times New Roman" w:hAnsi="Times New Roman"/>
        </w:rPr>
      </w:pPr>
    </w:p>
    <w:p w14:paraId="6E8A1A62" w14:textId="758D9F76" w:rsidR="0023343B" w:rsidRDefault="00812A3D" w:rsidP="00AE1448">
      <w:pPr>
        <w:rPr>
          <w:rFonts w:ascii="Courier New" w:hAnsi="Courier New"/>
        </w:rPr>
      </w:pPr>
      <w:r>
        <w:rPr>
          <w:rFonts w:ascii="Courier New" w:hAnsi="Courier New"/>
        </w:rPr>
        <w:t>ANCHORAGE 256000</w:t>
      </w:r>
    </w:p>
    <w:p w14:paraId="74C54603" w14:textId="77777777" w:rsidR="00F36506" w:rsidRDefault="00F36506" w:rsidP="00AE1448">
      <w:pPr>
        <w:rPr>
          <w:rFonts w:ascii="Courier New" w:hAnsi="Courier New"/>
        </w:rPr>
      </w:pPr>
    </w:p>
    <w:p w14:paraId="27332E9C" w14:textId="111872CC" w:rsidR="00E0036F" w:rsidRPr="00F76FCF" w:rsidRDefault="002E3E53" w:rsidP="00F76FCF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Here is the code that would </w:t>
      </w:r>
      <w:r w:rsidR="008D7037">
        <w:rPr>
          <w:rFonts w:ascii="Times New Roman" w:hAnsi="Times New Roman"/>
          <w:b/>
          <w:sz w:val="28"/>
        </w:rPr>
        <w:t>read the above</w:t>
      </w:r>
      <w:r>
        <w:rPr>
          <w:rFonts w:ascii="Times New Roman" w:hAnsi="Times New Roman"/>
          <w:b/>
          <w:sz w:val="28"/>
        </w:rPr>
        <w:t xml:space="preserve"> file:</w:t>
      </w:r>
    </w:p>
    <w:p w14:paraId="2C026062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public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void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sampleReadData(){</w:t>
      </w:r>
    </w:p>
    <w:p w14:paraId="72384AB8" w14:textId="764B8D82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>String city;</w:t>
      </w:r>
    </w:p>
    <w:p w14:paraId="74975ABE" w14:textId="4B80B50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population;</w:t>
      </w:r>
    </w:p>
    <w:p w14:paraId="6D812C6C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</w:p>
    <w:p w14:paraId="0F921FC0" w14:textId="23ADB0AD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try</w:t>
      </w:r>
      <w:r w:rsidRPr="00522CB9">
        <w:rPr>
          <w:rFonts w:ascii="Monaco" w:hAnsi="Monaco" w:cs="Monaco"/>
          <w:color w:val="000000"/>
          <w:sz w:val="18"/>
          <w:szCs w:val="18"/>
        </w:rPr>
        <w:t>{</w:t>
      </w:r>
    </w:p>
    <w:p w14:paraId="73D8CD9B" w14:textId="595F9C3C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3F7F5F"/>
          <w:sz w:val="18"/>
          <w:szCs w:val="18"/>
        </w:rPr>
        <w:t>// open the data file</w:t>
      </w:r>
    </w:p>
    <w:p w14:paraId="5F54B0BD" w14:textId="76352AC9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  <w:t xml:space="preserve">Scanner fileReader = </w:t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Scanner(</w:t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File(</w:t>
      </w:r>
      <w:r w:rsidR="0002203A">
        <w:rPr>
          <w:rFonts w:ascii="Monaco" w:hAnsi="Monaco" w:cs="Monaco"/>
          <w:color w:val="2A00FF"/>
          <w:sz w:val="18"/>
          <w:szCs w:val="18"/>
        </w:rPr>
        <w:t>"</w:t>
      </w:r>
      <w:r w:rsidRPr="00522CB9">
        <w:rPr>
          <w:rFonts w:ascii="Monaco" w:hAnsi="Monaco" w:cs="Monaco"/>
          <w:color w:val="2A00FF"/>
          <w:sz w:val="18"/>
          <w:szCs w:val="18"/>
        </w:rPr>
        <w:t>testit"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)); </w:t>
      </w:r>
    </w:p>
    <w:p w14:paraId="4572A784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14:paraId="5A915170" w14:textId="1C6DE8EA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3F7F5F"/>
          <w:sz w:val="18"/>
          <w:szCs w:val="18"/>
        </w:rPr>
        <w:t xml:space="preserve">// read one String in of data and an </w:t>
      </w:r>
      <w:r w:rsidRPr="00522CB9">
        <w:rPr>
          <w:rFonts w:ascii="Monaco" w:hAnsi="Monaco" w:cs="Monaco"/>
          <w:color w:val="3F7F5F"/>
          <w:sz w:val="18"/>
          <w:szCs w:val="18"/>
          <w:u w:val="single"/>
        </w:rPr>
        <w:t>int</w:t>
      </w:r>
    </w:p>
    <w:p w14:paraId="13EE1167" w14:textId="3F8D07FD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  <w:t>city = fileReader.next();</w:t>
      </w:r>
    </w:p>
    <w:p w14:paraId="2F1E5C7C" w14:textId="20784A7B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  <w:t>population = fileReader.nextInt();</w:t>
      </w:r>
    </w:p>
    <w:p w14:paraId="3ACEC023" w14:textId="41CE14CB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  <w:t>System.</w:t>
      </w:r>
      <w:r w:rsidRPr="00522CB9">
        <w:rPr>
          <w:rFonts w:ascii="Monaco" w:hAnsi="Monaco" w:cs="Monaco"/>
          <w:i/>
          <w:iCs/>
          <w:color w:val="0000C0"/>
          <w:sz w:val="18"/>
          <w:szCs w:val="18"/>
        </w:rPr>
        <w:t>out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.println (city + </w:t>
      </w:r>
      <w:r w:rsidRPr="00522CB9">
        <w:rPr>
          <w:rFonts w:ascii="Monaco" w:hAnsi="Monaco" w:cs="Monaco"/>
          <w:color w:val="2A00FF"/>
          <w:sz w:val="18"/>
          <w:szCs w:val="18"/>
        </w:rPr>
        <w:t>" "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+ population);</w:t>
      </w:r>
    </w:p>
    <w:p w14:paraId="28ADD64F" w14:textId="1A008DDC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30035524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14:paraId="0AE601A6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3F7F5F"/>
          <w:sz w:val="18"/>
          <w:szCs w:val="18"/>
        </w:rPr>
        <w:t>// could not find file</w:t>
      </w:r>
    </w:p>
    <w:p w14:paraId="34DA004B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catch</w:t>
      </w:r>
      <w:r w:rsidRPr="00522CB9">
        <w:rPr>
          <w:rFonts w:ascii="Monaco" w:hAnsi="Monaco" w:cs="Monaco"/>
          <w:color w:val="000000"/>
          <w:sz w:val="18"/>
          <w:szCs w:val="18"/>
        </w:rPr>
        <w:t>(FileNotFoundException error) {</w:t>
      </w:r>
    </w:p>
    <w:p w14:paraId="2A49FF8F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  <w:t>System.</w:t>
      </w:r>
      <w:r w:rsidRPr="00522CB9">
        <w:rPr>
          <w:rFonts w:ascii="Monaco" w:hAnsi="Monaco" w:cs="Monaco"/>
          <w:i/>
          <w:iCs/>
          <w:color w:val="0000C0"/>
          <w:sz w:val="18"/>
          <w:szCs w:val="18"/>
        </w:rPr>
        <w:t>out</w:t>
      </w:r>
      <w:r w:rsidRPr="00522CB9">
        <w:rPr>
          <w:rFonts w:ascii="Monaco" w:hAnsi="Monaco" w:cs="Monaco"/>
          <w:color w:val="000000"/>
          <w:sz w:val="18"/>
          <w:szCs w:val="18"/>
        </w:rPr>
        <w:t>.println(</w:t>
      </w:r>
      <w:r w:rsidRPr="00522CB9">
        <w:rPr>
          <w:rFonts w:ascii="Monaco" w:hAnsi="Monaco" w:cs="Monaco"/>
          <w:color w:val="2A00FF"/>
          <w:sz w:val="18"/>
          <w:szCs w:val="18"/>
        </w:rPr>
        <w:t>"File not found "</w:t>
      </w:r>
      <w:r w:rsidRPr="00522CB9">
        <w:rPr>
          <w:rFonts w:ascii="Monaco" w:hAnsi="Monaco" w:cs="Monaco"/>
          <w:color w:val="000000"/>
          <w:sz w:val="18"/>
          <w:szCs w:val="18"/>
        </w:rPr>
        <w:t>);</w:t>
      </w:r>
    </w:p>
    <w:p w14:paraId="73DDE145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2218097B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14:paraId="0F307F70" w14:textId="7F436D79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3F7F5F"/>
          <w:sz w:val="18"/>
          <w:szCs w:val="18"/>
        </w:rPr>
        <w:t xml:space="preserve">// problem reading the </w:t>
      </w:r>
      <w:r w:rsidRPr="00522CB9">
        <w:rPr>
          <w:rFonts w:ascii="Monaco" w:hAnsi="Monaco" w:cs="Monaco"/>
          <w:color w:val="3F7F5F"/>
          <w:sz w:val="18"/>
          <w:szCs w:val="18"/>
          <w:u w:val="single"/>
        </w:rPr>
        <w:t>fil</w:t>
      </w:r>
      <w:r w:rsidR="008C288E">
        <w:rPr>
          <w:rFonts w:ascii="Monaco" w:hAnsi="Monaco" w:cs="Monaco"/>
          <w:color w:val="3F7F5F"/>
          <w:sz w:val="18"/>
          <w:szCs w:val="18"/>
          <w:u w:val="single"/>
        </w:rPr>
        <w:t>e</w:t>
      </w:r>
    </w:p>
    <w:p w14:paraId="5295B7AA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catch</w:t>
      </w:r>
      <w:r w:rsidRPr="00522CB9">
        <w:rPr>
          <w:rFonts w:ascii="Monaco" w:hAnsi="Monaco" w:cs="Monaco"/>
          <w:color w:val="000000"/>
          <w:sz w:val="18"/>
          <w:szCs w:val="18"/>
        </w:rPr>
        <w:t>(</w:t>
      </w:r>
      <w:r w:rsidRPr="00522CB9">
        <w:rPr>
          <w:rFonts w:ascii="Monaco" w:hAnsi="Monaco" w:cs="Monaco"/>
          <w:color w:val="000000"/>
          <w:sz w:val="18"/>
          <w:szCs w:val="18"/>
          <w:u w:val="single"/>
        </w:rPr>
        <w:t>IOException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error){</w:t>
      </w:r>
    </w:p>
    <w:p w14:paraId="54B3D5A4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  <w:t>System.</w:t>
      </w:r>
      <w:r w:rsidRPr="00522CB9">
        <w:rPr>
          <w:rFonts w:ascii="Monaco" w:hAnsi="Monaco" w:cs="Monaco"/>
          <w:i/>
          <w:iCs/>
          <w:color w:val="0000C0"/>
          <w:sz w:val="18"/>
          <w:szCs w:val="18"/>
        </w:rPr>
        <w:t>out</w:t>
      </w:r>
      <w:r w:rsidRPr="00522CB9">
        <w:rPr>
          <w:rFonts w:ascii="Monaco" w:hAnsi="Monaco" w:cs="Monaco"/>
          <w:color w:val="000000"/>
          <w:sz w:val="18"/>
          <w:szCs w:val="18"/>
        </w:rPr>
        <w:t>.println(</w:t>
      </w:r>
      <w:r w:rsidRPr="00522CB9">
        <w:rPr>
          <w:rFonts w:ascii="Monaco" w:hAnsi="Monaco" w:cs="Monaco"/>
          <w:color w:val="2A00FF"/>
          <w:sz w:val="18"/>
          <w:szCs w:val="18"/>
        </w:rPr>
        <w:t>"Oops!  Something went wrong."</w:t>
      </w:r>
      <w:r w:rsidRPr="00522CB9">
        <w:rPr>
          <w:rFonts w:ascii="Monaco" w:hAnsi="Monaco" w:cs="Monaco"/>
          <w:color w:val="000000"/>
          <w:sz w:val="18"/>
          <w:szCs w:val="18"/>
        </w:rPr>
        <w:t>);</w:t>
      </w:r>
    </w:p>
    <w:p w14:paraId="1217C91A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060748CB" w14:textId="358A99BA" w:rsidR="00E0036F" w:rsidRPr="00522CB9" w:rsidRDefault="00522CB9" w:rsidP="00522CB9">
      <w:pPr>
        <w:rPr>
          <w:rFonts w:ascii="Times New Roman" w:hAnsi="Times New Roman"/>
          <w:b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>}</w:t>
      </w:r>
    </w:p>
    <w:p w14:paraId="2E1525DB" w14:textId="77777777" w:rsidR="00522CB9" w:rsidRDefault="00522CB9" w:rsidP="00423E99">
      <w:pPr>
        <w:outlineLvl w:val="0"/>
        <w:rPr>
          <w:rFonts w:ascii="Times New Roman" w:hAnsi="Times New Roman"/>
          <w:b/>
          <w:sz w:val="28"/>
        </w:rPr>
      </w:pPr>
    </w:p>
    <w:p w14:paraId="5BA2E1D0" w14:textId="61FBB9EC" w:rsidR="00522CB9" w:rsidRDefault="00522CB9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Here is the code that would write the above file:</w:t>
      </w:r>
    </w:p>
    <w:p w14:paraId="744F2E2D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public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void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sampleWriteData () {</w:t>
      </w:r>
    </w:p>
    <w:p w14:paraId="1CAB6D96" w14:textId="486BE56A" w:rsidR="00522CB9" w:rsidRPr="00522CB9" w:rsidRDefault="006166DF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>
        <w:rPr>
          <w:rFonts w:ascii="Monaco" w:hAnsi="Monaco" w:cs="Monaco"/>
          <w:color w:val="000000"/>
          <w:sz w:val="18"/>
          <w:szCs w:val="18"/>
        </w:rPr>
        <w:tab/>
      </w:r>
      <w:r w:rsidR="00522CB9" w:rsidRPr="00522CB9">
        <w:rPr>
          <w:rFonts w:ascii="Monaco" w:hAnsi="Monaco" w:cs="Monaco"/>
          <w:color w:val="000000"/>
          <w:sz w:val="18"/>
          <w:szCs w:val="18"/>
        </w:rPr>
        <w:t xml:space="preserve">PrintWriter out = </w:t>
      </w:r>
      <w:r w:rsidR="00522CB9" w:rsidRPr="00522CB9">
        <w:rPr>
          <w:rFonts w:ascii="Monaco" w:hAnsi="Monaco" w:cs="Monaco"/>
          <w:b/>
          <w:bCs/>
          <w:color w:val="7F0055"/>
          <w:sz w:val="18"/>
          <w:szCs w:val="18"/>
        </w:rPr>
        <w:t>null</w:t>
      </w:r>
      <w:r w:rsidR="00522CB9" w:rsidRPr="00522CB9">
        <w:rPr>
          <w:rFonts w:ascii="Monaco" w:hAnsi="Monaco" w:cs="Monaco"/>
          <w:color w:val="000000"/>
          <w:sz w:val="18"/>
          <w:szCs w:val="18"/>
        </w:rPr>
        <w:t>;</w:t>
      </w:r>
    </w:p>
    <w:p w14:paraId="7797C312" w14:textId="19AFF032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try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{</w:t>
      </w:r>
    </w:p>
    <w:p w14:paraId="1423707E" w14:textId="45C91D13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  <w:t xml:space="preserve">out = </w:t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PrintWriter(</w:t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BufferedWriter(</w:t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FileWriter(</w:t>
      </w:r>
      <w:r w:rsidR="0002203A">
        <w:rPr>
          <w:rFonts w:ascii="Monaco" w:hAnsi="Monaco" w:cs="Monaco"/>
          <w:color w:val="2A00FF"/>
          <w:sz w:val="18"/>
          <w:szCs w:val="18"/>
        </w:rPr>
        <w:t>"</w:t>
      </w:r>
      <w:r w:rsidRPr="00522CB9">
        <w:rPr>
          <w:rFonts w:ascii="Monaco" w:hAnsi="Monaco" w:cs="Monaco"/>
          <w:color w:val="2A00FF"/>
          <w:sz w:val="18"/>
          <w:szCs w:val="18"/>
        </w:rPr>
        <w:t>testit"</w:t>
      </w:r>
      <w:r w:rsidRPr="00522CB9">
        <w:rPr>
          <w:rFonts w:ascii="Monaco" w:hAnsi="Monaco" w:cs="Monaco"/>
          <w:color w:val="000000"/>
          <w:sz w:val="18"/>
          <w:szCs w:val="18"/>
        </w:rPr>
        <w:t>)));</w:t>
      </w:r>
    </w:p>
    <w:p w14:paraId="2DF51A05" w14:textId="77777777" w:rsidR="006166DF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 xml:space="preserve">} </w:t>
      </w:r>
    </w:p>
    <w:p w14:paraId="2E9F5B6E" w14:textId="2EF3ECB6" w:rsidR="00522CB9" w:rsidRPr="00522CB9" w:rsidRDefault="00522CB9" w:rsidP="006166DF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catch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(IOException e) {</w:t>
      </w:r>
    </w:p>
    <w:p w14:paraId="328353A4" w14:textId="72CBE6EF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  <w:t>e.printStackTrace();</w:t>
      </w:r>
    </w:p>
    <w:p w14:paraId="732C9BC2" w14:textId="7DC6F788" w:rsid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3A1C3D56" w14:textId="77777777" w:rsidR="006166DF" w:rsidRPr="00522CB9" w:rsidRDefault="006166DF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14:paraId="116051DF" w14:textId="573515E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 xml:space="preserve">String s = </w:t>
      </w:r>
      <w:r w:rsidRPr="00522CB9">
        <w:rPr>
          <w:rFonts w:ascii="Monaco" w:hAnsi="Monaco" w:cs="Monaco"/>
          <w:color w:val="2A00FF"/>
          <w:sz w:val="18"/>
          <w:szCs w:val="18"/>
        </w:rPr>
        <w:t>"ANCHORAGE"</w:t>
      </w:r>
      <w:r w:rsidRPr="00522CB9">
        <w:rPr>
          <w:rFonts w:ascii="Monaco" w:hAnsi="Monaco" w:cs="Monaco"/>
          <w:color w:val="000000"/>
          <w:sz w:val="18"/>
          <w:szCs w:val="18"/>
        </w:rPr>
        <w:t>;</w:t>
      </w:r>
    </w:p>
    <w:p w14:paraId="37319D2C" w14:textId="5A12C9BA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 xml:space="preserve">out.println(s + </w:t>
      </w:r>
      <w:r w:rsidRPr="00522CB9">
        <w:rPr>
          <w:rFonts w:ascii="Monaco" w:hAnsi="Monaco" w:cs="Monaco"/>
          <w:color w:val="2A00FF"/>
          <w:sz w:val="18"/>
          <w:szCs w:val="18"/>
        </w:rPr>
        <w:t>" "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+  </w:t>
      </w:r>
      <w:r w:rsidRPr="00522CB9">
        <w:rPr>
          <w:rFonts w:ascii="Monaco" w:hAnsi="Monaco" w:cs="Monaco"/>
          <w:color w:val="2A00FF"/>
          <w:sz w:val="18"/>
          <w:szCs w:val="18"/>
        </w:rPr>
        <w:t>"256000"</w:t>
      </w:r>
      <w:r w:rsidRPr="00522CB9">
        <w:rPr>
          <w:rFonts w:ascii="Monaco" w:hAnsi="Monaco" w:cs="Monaco"/>
          <w:color w:val="000000"/>
          <w:sz w:val="18"/>
          <w:szCs w:val="18"/>
        </w:rPr>
        <w:t>);</w:t>
      </w:r>
    </w:p>
    <w:p w14:paraId="6BE2F936" w14:textId="140C621A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 xml:space="preserve">out.close(); </w:t>
      </w:r>
    </w:p>
    <w:p w14:paraId="5FB8BFF9" w14:textId="77777777" w:rsidR="007462DE" w:rsidRDefault="00522CB9" w:rsidP="007462DE">
      <w:pPr>
        <w:outlineLvl w:val="0"/>
        <w:rPr>
          <w:rFonts w:ascii="Times New Roman" w:hAnsi="Times New Roman"/>
          <w:b/>
          <w:sz w:val="2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25DAA552" w14:textId="4DA99ADC" w:rsidR="00AE1448" w:rsidRDefault="007462DE" w:rsidP="007462DE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</w:p>
    <w:p w14:paraId="47DEB7C2" w14:textId="307D8EB9" w:rsidR="007462DE" w:rsidRDefault="007462DE" w:rsidP="007462DE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Step 6: </w:t>
      </w:r>
      <w:r w:rsidRPr="0051096F">
        <w:rPr>
          <w:rFonts w:ascii="Times New Roman" w:hAnsi="Times New Roman" w:cs="Georgia"/>
          <w:b/>
          <w:sz w:val="28"/>
          <w:szCs w:val="26"/>
        </w:rPr>
        <w:t>Software Testing</w:t>
      </w:r>
      <w:r>
        <w:rPr>
          <w:rFonts w:ascii="Times New Roman" w:hAnsi="Times New Roman" w:cs="Georgia"/>
          <w:b/>
          <w:sz w:val="28"/>
          <w:szCs w:val="26"/>
        </w:rPr>
        <w:t xml:space="preserve">:  Complete the </w:t>
      </w:r>
      <w:r w:rsidR="00F76FCF">
        <w:rPr>
          <w:rFonts w:ascii="Times New Roman" w:hAnsi="Times New Roman" w:cs="Georgia"/>
          <w:b/>
          <w:sz w:val="28"/>
          <w:szCs w:val="26"/>
        </w:rPr>
        <w:t>second</w:t>
      </w:r>
      <w:r>
        <w:rPr>
          <w:rFonts w:ascii="Times New Roman" w:hAnsi="Times New Roman" w:cs="Georgia"/>
          <w:b/>
          <w:sz w:val="28"/>
          <w:szCs w:val="26"/>
        </w:rPr>
        <w:t xml:space="preserve"> part of the JUnit class named:  Test</w:t>
      </w:r>
      <w:r w:rsidR="00C15E2D">
        <w:rPr>
          <w:rFonts w:ascii="Times New Roman" w:hAnsi="Times New Roman" w:cs="Georgia"/>
          <w:b/>
          <w:sz w:val="28"/>
          <w:szCs w:val="26"/>
        </w:rPr>
        <w:t>CountDownTimer</w:t>
      </w:r>
      <w:r>
        <w:rPr>
          <w:rFonts w:ascii="Times New Roman" w:hAnsi="Times New Roman"/>
          <w:b/>
          <w:sz w:val="28"/>
        </w:rPr>
        <w:t>.</w:t>
      </w:r>
    </w:p>
    <w:p w14:paraId="1745D53D" w14:textId="5D0E403E" w:rsidR="007462DE" w:rsidRPr="007C6D06" w:rsidRDefault="00363473" w:rsidP="007462DE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t>BE SURE to include JUnits test cases that show your CoundDownTimer is properly throwing exceptions from step 5.</w:t>
      </w:r>
      <w:r w:rsidR="007462DE" w:rsidRPr="006D477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Note: one JUnit test per exception!</w:t>
      </w:r>
    </w:p>
    <w:p w14:paraId="44DD4927" w14:textId="77777777" w:rsidR="007C6D06" w:rsidRPr="00F76FCF" w:rsidRDefault="007C6D06" w:rsidP="007C6D06">
      <w:pPr>
        <w:pStyle w:val="ListParagraph"/>
        <w:rPr>
          <w:rFonts w:ascii="Times New Roman" w:hAnsi="Times New Roman"/>
          <w:b/>
          <w:sz w:val="28"/>
        </w:rPr>
      </w:pPr>
    </w:p>
    <w:p w14:paraId="0D76504E" w14:textId="7ADD3D09" w:rsidR="00CB66F0" w:rsidRPr="009F55B9" w:rsidRDefault="00812A3D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7</w:t>
      </w:r>
      <w:r w:rsidR="0014233F">
        <w:rPr>
          <w:rFonts w:ascii="Times New Roman" w:hAnsi="Times New Roman"/>
          <w:b/>
          <w:sz w:val="28"/>
        </w:rPr>
        <w:t xml:space="preserve">: </w:t>
      </w:r>
      <w:r w:rsidR="008C288E">
        <w:rPr>
          <w:rFonts w:ascii="Times New Roman" w:hAnsi="Times New Roman"/>
          <w:b/>
          <w:sz w:val="28"/>
        </w:rPr>
        <w:t>Challenge Requirement</w:t>
      </w:r>
      <w:r w:rsidR="005F23A1">
        <w:rPr>
          <w:rFonts w:ascii="Times New Roman" w:hAnsi="Times New Roman"/>
          <w:b/>
          <w:sz w:val="28"/>
        </w:rPr>
        <w:t>, read chapter 6 in your book.</w:t>
      </w:r>
    </w:p>
    <w:p w14:paraId="0EF37324" w14:textId="77777777" w:rsidR="000211F8" w:rsidRDefault="00CB66F0" w:rsidP="008C288E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following should only be </w:t>
      </w:r>
      <w:r w:rsidR="003F0F1F">
        <w:rPr>
          <w:rFonts w:ascii="Times New Roman" w:hAnsi="Times New Roman"/>
        </w:rPr>
        <w:t>attempted after all of the other</w:t>
      </w:r>
      <w:r>
        <w:rPr>
          <w:rFonts w:ascii="Times New Roman" w:hAnsi="Times New Roman"/>
        </w:rPr>
        <w:t xml:space="preserve"> requirements have been completed.</w:t>
      </w:r>
      <w:r w:rsidR="00190ADB">
        <w:rPr>
          <w:rFonts w:ascii="Times New Roman" w:hAnsi="Times New Roman"/>
        </w:rPr>
        <w:t xml:space="preserve">  </w:t>
      </w:r>
    </w:p>
    <w:p w14:paraId="784C3B5A" w14:textId="04093159" w:rsidR="007C6D06" w:rsidRDefault="007C6D06" w:rsidP="008C288E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a </w:t>
      </w:r>
      <w:r w:rsidR="000D133B">
        <w:rPr>
          <w:rFonts w:ascii="Times New Roman" w:hAnsi="Times New Roman"/>
        </w:rPr>
        <w:t xml:space="preserve">GUI front end to your project and create 3 CountDownTimers with associated JButtons so that each CountDownTimer can be </w:t>
      </w:r>
      <w:r>
        <w:rPr>
          <w:rFonts w:ascii="Times New Roman" w:hAnsi="Times New Roman"/>
        </w:rPr>
        <w:t>start</w:t>
      </w:r>
      <w:r w:rsidR="000D133B">
        <w:rPr>
          <w:rFonts w:ascii="Times New Roman" w:hAnsi="Times New Roman"/>
        </w:rPr>
        <w:t>ed</w:t>
      </w:r>
      <w:r>
        <w:rPr>
          <w:rFonts w:ascii="Times New Roman" w:hAnsi="Times New Roman"/>
        </w:rPr>
        <w:t>, stop</w:t>
      </w:r>
      <w:r w:rsidR="000D133B">
        <w:rPr>
          <w:rFonts w:ascii="Times New Roman" w:hAnsi="Times New Roman"/>
        </w:rPr>
        <w:t>ped and have new values entered for the start time</w:t>
      </w:r>
      <w:r>
        <w:rPr>
          <w:rFonts w:ascii="Times New Roman" w:hAnsi="Times New Roman"/>
        </w:rPr>
        <w:t>.</w:t>
      </w:r>
    </w:p>
    <w:p w14:paraId="7DB937F8" w14:textId="45A51F60" w:rsidR="001A499E" w:rsidRDefault="001A499E" w:rsidP="008C288E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following is a suggestion on how to work with the CountDownTimer class.  This is only a suggestion.</w:t>
      </w:r>
    </w:p>
    <w:p w14:paraId="6116FE4D" w14:textId="77777777" w:rsidR="0014233F" w:rsidRPr="00516DA2" w:rsidRDefault="0014233F" w:rsidP="0014233F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025F256" w14:textId="77777777" w:rsidR="00516DA2" w:rsidRP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>public class MyTimerPanel extends JPanel {</w:t>
      </w:r>
    </w:p>
    <w:p w14:paraId="5734280C" w14:textId="64E51D2B" w:rsidR="00516DA2" w:rsidRPr="00516DA2" w:rsidRDefault="005A3F06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516DA2" w:rsidRPr="00516DA2">
        <w:rPr>
          <w:rFonts w:ascii="Times New Roman" w:hAnsi="Times New Roman"/>
        </w:rPr>
        <w:t>private CountDownTimer countdowntimer;</w:t>
      </w:r>
    </w:p>
    <w:p w14:paraId="06F1352C" w14:textId="77777777" w:rsidR="00516DA2" w:rsidRP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private Timer javaTimer;</w:t>
      </w:r>
    </w:p>
    <w:p w14:paraId="6E91802B" w14:textId="77777777" w:rsidR="00516DA2" w:rsidRP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private TimerListener timer;</w:t>
      </w:r>
    </w:p>
    <w:p w14:paraId="5EEEF1BF" w14:textId="46318716" w:rsidR="00516DA2" w:rsidRP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…..</w:t>
      </w:r>
    </w:p>
    <w:p w14:paraId="0FBD1D9B" w14:textId="77777777" w:rsidR="00516DA2" w:rsidRP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5258864" w14:textId="77777777" w:rsidR="00516DA2" w:rsidRP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public MyTimerPanel() {</w:t>
      </w:r>
    </w:p>
    <w:p w14:paraId="6BEE504C" w14:textId="77777777" w:rsidR="00516DA2" w:rsidRP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    countdowntimer = new CountDownTimer(0, 0, 10);</w:t>
      </w:r>
    </w:p>
    <w:p w14:paraId="308B69FF" w14:textId="77777777" w:rsidR="00516DA2" w:rsidRP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    timer = new TimerListener();</w:t>
      </w:r>
    </w:p>
    <w:p w14:paraId="6F6E352C" w14:textId="77777777" w:rsidR="00516DA2" w:rsidRP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    javaTimer = new Timer(1000, timer);</w:t>
      </w:r>
    </w:p>
    <w:p w14:paraId="0F1E637B" w14:textId="75182AD6" w:rsid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 w:rsidRPr="00516DA2">
        <w:rPr>
          <w:rFonts w:ascii="Times New Roman" w:hAnsi="Times New Roman"/>
        </w:rPr>
        <w:t>javaTimer.start();</w:t>
      </w:r>
    </w:p>
    <w:p w14:paraId="3B303766" w14:textId="35074E16" w:rsidR="00516DA2" w:rsidRPr="00516DA2" w:rsidRDefault="00516DA2" w:rsidP="00516DA2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….</w:t>
      </w:r>
    </w:p>
    <w:p w14:paraId="1BDB0D9F" w14:textId="77777777" w:rsidR="00516DA2" w:rsidRP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}</w:t>
      </w:r>
    </w:p>
    <w:p w14:paraId="3DA65F7C" w14:textId="77777777" w:rsidR="00516DA2" w:rsidRP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39FF822D" w14:textId="174E1564" w:rsidR="00516DA2" w:rsidRP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private class TimerListener implements ActionListener {</w:t>
      </w:r>
    </w:p>
    <w:p w14:paraId="2B47F924" w14:textId="77777777" w:rsid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    public void actionPerformed(ActionEvent e) {</w:t>
      </w:r>
    </w:p>
    <w:p w14:paraId="744B7F6D" w14:textId="4FB9311C" w:rsid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…..</w:t>
      </w:r>
    </w:p>
    <w:p w14:paraId="47E9A7EF" w14:textId="77777777" w:rsidR="00215D53" w:rsidRDefault="00215D53" w:rsidP="00516DA2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18"/>
          <w:szCs w:val="18"/>
        </w:rPr>
      </w:pPr>
    </w:p>
    <w:p w14:paraId="5206DF98" w14:textId="21389856" w:rsidR="001A499E" w:rsidRDefault="001A499E" w:rsidP="001A499E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8A1CC1">
        <w:rPr>
          <w:rFonts w:ascii="Times New Roman" w:hAnsi="Times New Roman"/>
          <w:b/>
        </w:rPr>
        <w:t>Suggestion</w:t>
      </w:r>
      <w:r>
        <w:rPr>
          <w:rFonts w:ascii="Times New Roman" w:hAnsi="Times New Roman"/>
        </w:rPr>
        <w:t xml:space="preserve">:  Create one JPanel (named: CDTpanel) with one CountDownTimer, in this panel, create all the needed buttons to control that one CounterDownTimer object (make this one panel look good).  Then create a new class call (MyTimerPanel) with 3 JPanels, and instantiate CDTpanel 3 times. Please stop by the office is you want to see a demo of this tip.   </w:t>
      </w:r>
    </w:p>
    <w:p w14:paraId="6CBCA6C1" w14:textId="77777777" w:rsidR="001A499E" w:rsidRDefault="001A499E" w:rsidP="00516DA2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18"/>
          <w:szCs w:val="18"/>
        </w:rPr>
      </w:pPr>
    </w:p>
    <w:p w14:paraId="5DF0B762" w14:textId="6C38D893" w:rsidR="008C288E" w:rsidRPr="00215D53" w:rsidRDefault="00F7022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215D53">
        <w:rPr>
          <w:rFonts w:ascii="Times New Roman" w:hAnsi="Times New Roman"/>
          <w:sz w:val="28"/>
        </w:rPr>
        <w:t>Resear</w:t>
      </w:r>
      <w:r w:rsidR="000D70B3" w:rsidRPr="00215D53">
        <w:rPr>
          <w:rFonts w:ascii="Times New Roman" w:hAnsi="Times New Roman"/>
          <w:sz w:val="28"/>
        </w:rPr>
        <w:t>ch how the S</w:t>
      </w:r>
      <w:r w:rsidRPr="00215D53">
        <w:rPr>
          <w:rFonts w:ascii="Times New Roman" w:hAnsi="Times New Roman"/>
          <w:sz w:val="28"/>
        </w:rPr>
        <w:t xml:space="preserve">wing.Timer class works using </w:t>
      </w:r>
      <w:r w:rsidRPr="00215D53">
        <w:rPr>
          <w:rFonts w:ascii="Times New Roman" w:hAnsi="Times New Roman"/>
        </w:rPr>
        <w:t xml:space="preserve">google </w:t>
      </w:r>
      <w:r w:rsidR="00215D53" w:rsidRPr="00215D53">
        <w:rPr>
          <w:rFonts w:ascii="Times New Roman" w:hAnsi="Times New Roman"/>
        </w:rPr>
        <w:t>and See your instructor for more details.</w:t>
      </w:r>
    </w:p>
    <w:p w14:paraId="5C5915FC" w14:textId="093D3E21" w:rsidR="008C288E" w:rsidRDefault="00F70222" w:rsidP="008C288E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8C288E">
        <w:rPr>
          <w:rFonts w:ascii="Times New Roman" w:hAnsi="Times New Roman"/>
        </w:rPr>
        <w:t xml:space="preserve">I recommend: http://www.java2s.com/Code/Java/Swing-JFC/TimerSample.htm) </w:t>
      </w:r>
      <w:r w:rsidR="007F5C13" w:rsidRPr="008C288E">
        <w:rPr>
          <w:rFonts w:ascii="Times New Roman" w:hAnsi="Times New Roman"/>
        </w:rPr>
        <w:t xml:space="preserve"> </w:t>
      </w:r>
    </w:p>
    <w:p w14:paraId="74F14162" w14:textId="63A482C2" w:rsidR="008949FC" w:rsidRDefault="008949FC" w:rsidP="008C288E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7F5C13" w:rsidRPr="008C288E">
        <w:rPr>
          <w:rFonts w:ascii="Times New Roman" w:hAnsi="Times New Roman"/>
        </w:rPr>
        <w:t xml:space="preserve">reate an actual </w:t>
      </w:r>
      <w:r w:rsidR="00C15E2D">
        <w:rPr>
          <w:rFonts w:ascii="Times New Roman" w:hAnsi="Times New Roman"/>
        </w:rPr>
        <w:t>CountDownTimer</w:t>
      </w:r>
      <w:r w:rsidR="00F70222" w:rsidRPr="008C288E">
        <w:rPr>
          <w:rFonts w:ascii="Times New Roman" w:hAnsi="Times New Roman"/>
        </w:rPr>
        <w:t xml:space="preserve"> that display</w:t>
      </w:r>
      <w:r w:rsidR="008C288E" w:rsidRPr="008C288E">
        <w:rPr>
          <w:rFonts w:ascii="Times New Roman" w:hAnsi="Times New Roman"/>
        </w:rPr>
        <w:t>s</w:t>
      </w:r>
      <w:r w:rsidR="00F70222" w:rsidRPr="008C288E">
        <w:rPr>
          <w:rFonts w:ascii="Times New Roman" w:hAnsi="Times New Roman"/>
        </w:rPr>
        <w:t xml:space="preserve"> time every </w:t>
      </w:r>
      <w:r w:rsidR="00215D53">
        <w:rPr>
          <w:rFonts w:ascii="Times New Roman" w:hAnsi="Times New Roman"/>
        </w:rPr>
        <w:t>1</w:t>
      </w:r>
      <w:r w:rsidR="004F01F7">
        <w:rPr>
          <w:rFonts w:ascii="Times New Roman" w:hAnsi="Times New Roman"/>
        </w:rPr>
        <w:t xml:space="preserve"> </w:t>
      </w:r>
      <w:r w:rsidR="00006119">
        <w:rPr>
          <w:rFonts w:ascii="Times New Roman" w:hAnsi="Times New Roman"/>
        </w:rPr>
        <w:t>second</w:t>
      </w:r>
      <w:r w:rsidR="00F70222" w:rsidRPr="008C288E">
        <w:rPr>
          <w:rFonts w:ascii="Times New Roman" w:hAnsi="Times New Roman"/>
        </w:rPr>
        <w:t xml:space="preserve">. </w:t>
      </w:r>
    </w:p>
    <w:p w14:paraId="2D63FAFB" w14:textId="77777777" w:rsidR="0086044D" w:rsidRDefault="0086044D" w:rsidP="0014233F">
      <w:pPr>
        <w:outlineLvl w:val="0"/>
        <w:rPr>
          <w:rFonts w:ascii="Monaco" w:hAnsi="Monaco" w:cs="Monaco"/>
          <w:color w:val="000000"/>
        </w:rPr>
      </w:pPr>
    </w:p>
    <w:p w14:paraId="34C551FC" w14:textId="6159DA06" w:rsidR="00E41976" w:rsidRPr="005A3F06" w:rsidRDefault="00E41976" w:rsidP="0014233F">
      <w:pPr>
        <w:outlineLvl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--------------------------- YOUR</w:t>
      </w:r>
      <w:r w:rsidR="00550B10">
        <w:rPr>
          <w:rFonts w:ascii="Monaco" w:hAnsi="Monaco" w:cs="Monaco"/>
          <w:color w:val="000000"/>
        </w:rPr>
        <w:t>’RE</w:t>
      </w:r>
      <w:r>
        <w:rPr>
          <w:rFonts w:ascii="Monaco" w:hAnsi="Monaco" w:cs="Monaco"/>
          <w:color w:val="000000"/>
        </w:rPr>
        <w:t xml:space="preserve"> DONE</w:t>
      </w:r>
      <w:r w:rsidR="00F94EAC">
        <w:rPr>
          <w:rFonts w:ascii="Monaco" w:hAnsi="Monaco" w:cs="Monaco"/>
          <w:color w:val="000000"/>
        </w:rPr>
        <w:t xml:space="preserve"> </w:t>
      </w:r>
      <w:r w:rsidR="00F94EAC" w:rsidRPr="00F94EAC">
        <w:rPr>
          <w:rFonts w:ascii="Monaco" w:hAnsi="Monaco" w:cs="Monaco"/>
          <w:color w:val="000000"/>
        </w:rPr>
        <w:sym w:font="Wingdings" w:char="F04A"/>
      </w:r>
      <w:r>
        <w:rPr>
          <w:rFonts w:ascii="Monaco" w:hAnsi="Monaco" w:cs="Monaco"/>
          <w:color w:val="000000"/>
        </w:rPr>
        <w:t xml:space="preserve"> -------------------------------</w:t>
      </w:r>
    </w:p>
    <w:p w14:paraId="435716AF" w14:textId="7B4939C1" w:rsidR="002A2919" w:rsidRPr="007B14C4" w:rsidRDefault="007F5C13" w:rsidP="007B14C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 w:rsidRPr="007B14C4">
        <w:rPr>
          <w:rFonts w:ascii="Times New Roman" w:hAnsi="Times New Roman"/>
          <w:b/>
          <w:sz w:val="28"/>
        </w:rPr>
        <w:t>Some additional grading c</w:t>
      </w:r>
      <w:r w:rsidR="002A2919" w:rsidRPr="007B14C4">
        <w:rPr>
          <w:rFonts w:ascii="Times New Roman" w:hAnsi="Times New Roman"/>
          <w:b/>
          <w:sz w:val="28"/>
        </w:rPr>
        <w:t>riteria</w:t>
      </w:r>
    </w:p>
    <w:p w14:paraId="7F0E013A" w14:textId="6CEF9C1E" w:rsidR="00CB66F0" w:rsidRPr="007B14C4" w:rsidRDefault="00F94EAC" w:rsidP="007B14C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There is a 7</w:t>
      </w:r>
      <w:r w:rsidR="00CB66F0" w:rsidRPr="007B14C4">
        <w:rPr>
          <w:rFonts w:ascii="Times New Roman" w:hAnsi="Times New Roman"/>
        </w:rPr>
        <w:t>0% penalty on programming projects if your solution does not compile.</w:t>
      </w:r>
    </w:p>
    <w:p w14:paraId="1AE94878" w14:textId="6C098632" w:rsidR="00CB66F0" w:rsidRPr="007B14C4" w:rsidRDefault="002A2919" w:rsidP="007B14C4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7B14C4">
        <w:rPr>
          <w:rFonts w:ascii="Times New Roman" w:hAnsi="Times New Roman"/>
        </w:rPr>
        <w:t>Stapled cover page with your name and signed ple</w:t>
      </w:r>
      <w:r w:rsidR="00CB66F0" w:rsidRPr="007B14C4">
        <w:rPr>
          <w:rFonts w:ascii="Times New Roman" w:hAnsi="Times New Roman"/>
        </w:rPr>
        <w:t xml:space="preserve">dge. </w:t>
      </w:r>
    </w:p>
    <w:p w14:paraId="1884BA7F" w14:textId="77777777" w:rsidR="007F5C13" w:rsidRDefault="007F5C13" w:rsidP="00CB66F0">
      <w:pPr>
        <w:widowControl w:val="0"/>
        <w:autoSpaceDE w:val="0"/>
        <w:autoSpaceDN w:val="0"/>
        <w:adjustRightInd w:val="0"/>
        <w:rPr>
          <w:rFonts w:ascii="Times New Roman" w:hAnsi="Times New Roman" w:cs="Georgia"/>
          <w:b/>
          <w:bCs/>
          <w:sz w:val="28"/>
        </w:rPr>
      </w:pPr>
    </w:p>
    <w:p w14:paraId="028DD87F" w14:textId="77777777" w:rsidR="00CB66F0" w:rsidRPr="007B14C4" w:rsidRDefault="00CB66F0" w:rsidP="007B14C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 w:rsidRPr="007B14C4">
        <w:rPr>
          <w:rFonts w:ascii="Times New Roman" w:hAnsi="Times New Roman"/>
          <w:b/>
          <w:sz w:val="28"/>
        </w:rPr>
        <w:t>Late Policy</w:t>
      </w:r>
    </w:p>
    <w:p w14:paraId="0EA28FEF" w14:textId="4E72C8E2" w:rsidR="00CB66F0" w:rsidRPr="007B14C4" w:rsidRDefault="00CB66F0" w:rsidP="007B14C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7B14C4">
        <w:rPr>
          <w:rFonts w:ascii="Times New Roman" w:hAnsi="Times New Roman"/>
        </w:rPr>
        <w:t xml:space="preserve">Projects are </w:t>
      </w:r>
      <w:r w:rsidR="000B3DA3" w:rsidRPr="007B14C4">
        <w:rPr>
          <w:rFonts w:ascii="Times New Roman" w:hAnsi="Times New Roman"/>
        </w:rPr>
        <w:t>due</w:t>
      </w:r>
      <w:r w:rsidRPr="007B14C4">
        <w:rPr>
          <w:rFonts w:ascii="Times New Roman" w:hAnsi="Times New Roman"/>
        </w:rPr>
        <w:t xml:space="preserve"> at the START of the class period</w:t>
      </w:r>
      <w:r w:rsidR="004A7C88" w:rsidRPr="007B14C4">
        <w:rPr>
          <w:rFonts w:ascii="Times New Roman" w:hAnsi="Times New Roman"/>
        </w:rPr>
        <w:t xml:space="preserve"> and t</w:t>
      </w:r>
      <w:r w:rsidR="000B3DA3" w:rsidRPr="007B14C4">
        <w:rPr>
          <w:rFonts w:ascii="Times New Roman" w:hAnsi="Times New Roman"/>
        </w:rPr>
        <w:t>he first 24 hours</w:t>
      </w:r>
      <w:r w:rsidR="000B6234">
        <w:rPr>
          <w:rFonts w:ascii="Times New Roman" w:hAnsi="Times New Roman"/>
        </w:rPr>
        <w:t xml:space="preserve"> (-15</w:t>
      </w:r>
      <w:r w:rsidRPr="007B14C4">
        <w:rPr>
          <w:rFonts w:ascii="Times New Roman" w:hAnsi="Times New Roman"/>
        </w:rPr>
        <w:t xml:space="preserve"> pts)</w:t>
      </w:r>
      <w:r w:rsidR="004A7C88" w:rsidRPr="007B14C4">
        <w:rPr>
          <w:rFonts w:ascii="Times New Roman" w:hAnsi="Times New Roman"/>
        </w:rPr>
        <w:tab/>
      </w:r>
      <w:r w:rsidR="004A7C88" w:rsidRPr="007B14C4">
        <w:rPr>
          <w:rFonts w:ascii="Times New Roman" w:hAnsi="Times New Roman"/>
        </w:rPr>
        <w:tab/>
      </w:r>
    </w:p>
    <w:p w14:paraId="2FE676EF" w14:textId="785B709C" w:rsidR="00336B33" w:rsidRPr="001A499E" w:rsidRDefault="00CB66F0" w:rsidP="007B14C4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1A499E">
        <w:rPr>
          <w:rFonts w:ascii="Times New Roman" w:hAnsi="Times New Roman"/>
        </w:rPr>
        <w:t>Each subsequent weekday is an additional -10 pts</w:t>
      </w:r>
    </w:p>
    <w:p w14:paraId="4E434AD2" w14:textId="09993D35" w:rsidR="004F01F7" w:rsidRPr="00AB4F28" w:rsidRDefault="004F01F7" w:rsidP="004F01F7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Project 1</w:t>
      </w:r>
      <w:r w:rsidRPr="002670A3">
        <w:rPr>
          <w:rFonts w:ascii="Times New Roman" w:hAnsi="Times New Roman" w:cs="Times New Roman"/>
          <w:b/>
          <w:sz w:val="32"/>
        </w:rPr>
        <w:t xml:space="preserve">: </w:t>
      </w:r>
      <w:r>
        <w:rPr>
          <w:rFonts w:ascii="Times New Roman" w:hAnsi="Times New Roman" w:cs="Times New Roman"/>
          <w:b/>
          <w:sz w:val="32"/>
        </w:rPr>
        <w:t>“CountDownTimer” Program</w:t>
      </w:r>
      <w:r w:rsidR="00B602C4">
        <w:rPr>
          <w:rFonts w:ascii="Times New Roman" w:hAnsi="Times New Roman" w:cs="Times New Roman"/>
          <w:b/>
          <w:sz w:val="32"/>
        </w:rPr>
        <w:t xml:space="preserve"> Rubric.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4320"/>
        <w:gridCol w:w="5760"/>
      </w:tblGrid>
      <w:tr w:rsidR="004F01F7" w:rsidRPr="00EB579C" w14:paraId="087002D6" w14:textId="77777777" w:rsidTr="004F01F7">
        <w:tc>
          <w:tcPr>
            <w:tcW w:w="4320" w:type="dxa"/>
          </w:tcPr>
          <w:p w14:paraId="069A3628" w14:textId="77777777" w:rsidR="004F01F7" w:rsidRPr="00EB579C" w:rsidRDefault="004F01F7" w:rsidP="004F01F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B579C">
              <w:rPr>
                <w:rFonts w:ascii="Times New Roman" w:hAnsi="Times New Roman" w:cs="Times New Roman"/>
                <w:sz w:val="24"/>
              </w:rPr>
              <w:t>Student Name</w:t>
            </w:r>
          </w:p>
        </w:tc>
        <w:tc>
          <w:tcPr>
            <w:tcW w:w="5760" w:type="dxa"/>
          </w:tcPr>
          <w:p w14:paraId="651C442B" w14:textId="77777777" w:rsidR="004F01F7" w:rsidRPr="00EB579C" w:rsidRDefault="004F01F7" w:rsidP="004F01F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01F7" w:rsidRPr="00EB579C" w14:paraId="2A9D8208" w14:textId="77777777" w:rsidTr="004F01F7">
        <w:tc>
          <w:tcPr>
            <w:tcW w:w="4320" w:type="dxa"/>
          </w:tcPr>
          <w:p w14:paraId="4C297DB8" w14:textId="77777777" w:rsidR="004F01F7" w:rsidRPr="00EB579C" w:rsidRDefault="004F01F7" w:rsidP="004F01F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B579C">
              <w:rPr>
                <w:rFonts w:ascii="Times New Roman" w:hAnsi="Times New Roman" w:cs="Times New Roman"/>
                <w:sz w:val="24"/>
              </w:rPr>
              <w:t>Due Date</w:t>
            </w:r>
          </w:p>
        </w:tc>
        <w:tc>
          <w:tcPr>
            <w:tcW w:w="5760" w:type="dxa"/>
          </w:tcPr>
          <w:p w14:paraId="6EC8DB99" w14:textId="77158CBD" w:rsidR="004F01F7" w:rsidRPr="00EB579C" w:rsidRDefault="004F01F7" w:rsidP="004F01F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01F7" w:rsidRPr="00EB579C" w14:paraId="4F8D0B9C" w14:textId="77777777" w:rsidTr="004F01F7">
        <w:tc>
          <w:tcPr>
            <w:tcW w:w="4320" w:type="dxa"/>
          </w:tcPr>
          <w:p w14:paraId="779233B6" w14:textId="77777777" w:rsidR="004F01F7" w:rsidRPr="00EB579C" w:rsidRDefault="004F01F7" w:rsidP="004F01F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Submitted, Days Late, Late Penalty</w:t>
            </w:r>
          </w:p>
        </w:tc>
        <w:tc>
          <w:tcPr>
            <w:tcW w:w="5760" w:type="dxa"/>
          </w:tcPr>
          <w:p w14:paraId="3ED6BFE8" w14:textId="77777777" w:rsidR="004F01F7" w:rsidRPr="00EB579C" w:rsidRDefault="004F01F7" w:rsidP="004F01F7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10341D3" w14:textId="77777777" w:rsidR="004F01F7" w:rsidRPr="002670A3" w:rsidRDefault="004F01F7" w:rsidP="004F01F7">
      <w:pPr>
        <w:pStyle w:val="NoSpacing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7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50"/>
        <w:gridCol w:w="900"/>
        <w:gridCol w:w="4860"/>
      </w:tblGrid>
      <w:tr w:rsidR="004F01F7" w:rsidRPr="002670A3" w14:paraId="37FDC37F" w14:textId="77777777" w:rsidTr="00E40E63">
        <w:tc>
          <w:tcPr>
            <w:tcW w:w="4950" w:type="dxa"/>
          </w:tcPr>
          <w:p w14:paraId="250139E9" w14:textId="77777777" w:rsidR="004F01F7" w:rsidRPr="002670A3" w:rsidRDefault="004F01F7" w:rsidP="004F01F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Graded Item</w:t>
            </w:r>
          </w:p>
        </w:tc>
        <w:tc>
          <w:tcPr>
            <w:tcW w:w="900" w:type="dxa"/>
          </w:tcPr>
          <w:p w14:paraId="3B1755AB" w14:textId="3612C841" w:rsidR="004F01F7" w:rsidRPr="002670A3" w:rsidRDefault="004F01F7" w:rsidP="00AB4F28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Points </w:t>
            </w:r>
          </w:p>
        </w:tc>
        <w:tc>
          <w:tcPr>
            <w:tcW w:w="4860" w:type="dxa"/>
          </w:tcPr>
          <w:p w14:paraId="093E598A" w14:textId="10C53396" w:rsidR="004F01F7" w:rsidRPr="002670A3" w:rsidRDefault="004F01F7" w:rsidP="004F01F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Comments and </w:t>
            </w: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Secured</w:t>
            </w:r>
          </w:p>
        </w:tc>
      </w:tr>
      <w:tr w:rsidR="004F01F7" w:rsidRPr="002670A3" w14:paraId="4ACE80B1" w14:textId="77777777" w:rsidTr="00E40E63">
        <w:tc>
          <w:tcPr>
            <w:tcW w:w="4950" w:type="dxa"/>
          </w:tcPr>
          <w:p w14:paraId="1D41BA1A" w14:textId="7CF5FD58" w:rsidR="004F01F7" w:rsidRPr="002670A3" w:rsidRDefault="004F01F7" w:rsidP="004F01F7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Javadoc Comments and Coding S</w:t>
            </w:r>
            <w:r w:rsidRPr="002670A3">
              <w:rPr>
                <w:rFonts w:ascii="Times New Roman" w:hAnsi="Times New Roman" w:cs="Times New Roman"/>
                <w:sz w:val="24"/>
                <w:szCs w:val="24"/>
              </w:rPr>
              <w:t>tyle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/Technique</w:t>
            </w:r>
          </w:p>
          <w:p w14:paraId="7D8D3E8D" w14:textId="77777777" w:rsidR="004F01F7" w:rsidRPr="005647AF" w:rsidRDefault="004F01F7" w:rsidP="004F01F7">
            <w:pPr>
              <w:pStyle w:val="NoSpacing"/>
              <w:spacing w:before="60" w:after="6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</w:pPr>
            <w:r w:rsidRPr="005647AF"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(</w:t>
            </w:r>
            <w:hyperlink r:id="rId9" w:history="1">
              <w:r w:rsidRPr="005647AF">
                <w:rPr>
                  <w:rStyle w:val="Hyperlink"/>
                  <w:rFonts w:ascii="Times New Roman" w:eastAsia="SimSun" w:hAnsi="Times New Roman" w:cs="Times New Roman"/>
                  <w:sz w:val="20"/>
                  <w:szCs w:val="20"/>
                  <w:lang w:eastAsia="en-US"/>
                </w:rPr>
                <w:t>http://www.cis.gvsu.edu/studentsupport/javaguide</w:t>
              </w:r>
            </w:hyperlink>
            <w:r w:rsidRPr="005647AF"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)</w:t>
            </w:r>
          </w:p>
          <w:p w14:paraId="2EA58F86" w14:textId="77777777" w:rsidR="004F01F7" w:rsidRPr="00B602C4" w:rsidRDefault="004F01F7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Code Indentation (auto format source code in IDE)</w:t>
            </w:r>
          </w:p>
          <w:p w14:paraId="207FDB87" w14:textId="77777777" w:rsidR="004F01F7" w:rsidRPr="00B602C4" w:rsidRDefault="004F01F7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Naming Conventions (see Java style guide)</w:t>
            </w:r>
          </w:p>
          <w:p w14:paraId="64158755" w14:textId="77777777" w:rsidR="004F01F7" w:rsidRPr="00B602C4" w:rsidRDefault="004F01F7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Proper access modifiers for fields and methods</w:t>
            </w:r>
          </w:p>
          <w:p w14:paraId="6E12FB48" w14:textId="77777777" w:rsidR="004F01F7" w:rsidRPr="00B602C4" w:rsidRDefault="004F01F7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Use of helper (private) methods</w:t>
            </w:r>
          </w:p>
          <w:p w14:paraId="693ED88A" w14:textId="6C2DC42A" w:rsidR="005340A6" w:rsidRPr="00B602C4" w:rsidRDefault="005340A6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Using good variable names</w:t>
            </w:r>
          </w:p>
          <w:p w14:paraId="2B0608D1" w14:textId="3225B8C2" w:rsidR="005340A6" w:rsidRPr="00B602C4" w:rsidRDefault="005340A6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Header/class comments </w:t>
            </w:r>
          </w:p>
          <w:p w14:paraId="218CF5DF" w14:textId="489BB8C7" w:rsidR="005340A6" w:rsidRPr="00B602C4" w:rsidRDefault="005340A6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Every method uses @param and @return </w:t>
            </w:r>
          </w:p>
          <w:p w14:paraId="37C12B7A" w14:textId="43EAAF55" w:rsidR="005340A6" w:rsidRPr="00B602C4" w:rsidRDefault="005340A6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Every method uses a /***************** separator</w:t>
            </w:r>
          </w:p>
          <w:p w14:paraId="08ADBB65" w14:textId="3D0AD61A" w:rsidR="005340A6" w:rsidRPr="00B602C4" w:rsidRDefault="005340A6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Overall layout, readability, No text wrap</w:t>
            </w:r>
          </w:p>
          <w:p w14:paraId="180117AD" w14:textId="6D48FDF3" w:rsidR="005340A6" w:rsidRDefault="00B602C4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</w:t>
            </w:r>
            <w:r w:rsidR="005340A6"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sing /** … / for each Instance variable</w:t>
            </w:r>
          </w:p>
          <w:p w14:paraId="28F5B80C" w14:textId="01C63930" w:rsidR="005340A6" w:rsidRPr="00B602C4" w:rsidRDefault="00B602C4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Has </w:t>
            </w: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many inner “inner” comments</w:t>
            </w:r>
          </w:p>
        </w:tc>
        <w:tc>
          <w:tcPr>
            <w:tcW w:w="900" w:type="dxa"/>
          </w:tcPr>
          <w:p w14:paraId="75A27AF9" w14:textId="77777777" w:rsidR="004F01F7" w:rsidRPr="002670A3" w:rsidRDefault="004F01F7" w:rsidP="004F01F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60" w:type="dxa"/>
          </w:tcPr>
          <w:p w14:paraId="7554A1C2" w14:textId="77777777" w:rsidR="004F01F7" w:rsidRPr="002670A3" w:rsidRDefault="004F01F7" w:rsidP="004F01F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1F7" w:rsidRPr="002670A3" w14:paraId="28E24A18" w14:textId="77777777" w:rsidTr="00E40E63">
        <w:tc>
          <w:tcPr>
            <w:tcW w:w="4950" w:type="dxa"/>
          </w:tcPr>
          <w:p w14:paraId="6F2BF1D2" w14:textId="5FD48BC2" w:rsidR="004F01F7" w:rsidRPr="00A0394C" w:rsidRDefault="00B602C4" w:rsidP="004F01F7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 1 – 2</w:t>
            </w:r>
            <w:r w:rsidR="004F01F7" w:rsidRPr="00A0394C">
              <w:rPr>
                <w:rFonts w:ascii="Times New Roman" w:hAnsi="Times New Roman" w:cs="Times New Roman"/>
                <w:b/>
                <w:sz w:val="24"/>
                <w:szCs w:val="24"/>
              </w:rPr>
              <w:t>: Basic Functionality</w:t>
            </w:r>
          </w:p>
          <w:p w14:paraId="1C00607A" w14:textId="2E58D0B2" w:rsidR="00B602C4" w:rsidRPr="005647AF" w:rsidRDefault="00B602C4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5647AF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public CountDownTimer() </w:t>
            </w:r>
          </w:p>
          <w:p w14:paraId="5581F605" w14:textId="014CE024" w:rsidR="00B602C4" w:rsidRPr="005647AF" w:rsidRDefault="00B602C4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5647AF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</w:t>
            </w:r>
            <w:r w:rsidR="005647AF" w:rsidRPr="005647AF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ublic CountDownTimer(int hours,int minutes,</w:t>
            </w:r>
            <w:r w:rsidRPr="005647AF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int seconds) </w:t>
            </w:r>
          </w:p>
          <w:p w14:paraId="75C80584" w14:textId="7E6163F9" w:rsidR="00B602C4" w:rsidRPr="005647AF" w:rsidRDefault="00B602C4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5647AF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public CountDownTimer(int minutes, int seconds)</w:t>
            </w:r>
          </w:p>
          <w:p w14:paraId="158881C8" w14:textId="79455226" w:rsidR="00B602C4" w:rsidRPr="005647AF" w:rsidRDefault="00B602C4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5647AF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public CountDownTimer(int seconds) </w:t>
            </w:r>
          </w:p>
          <w:p w14:paraId="30E78DA1" w14:textId="30CC6F85" w:rsidR="00B602C4" w:rsidRPr="005647AF" w:rsidRDefault="00B602C4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5647AF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public void CountDownTimer (CountDownTimer other)</w:t>
            </w:r>
          </w:p>
          <w:p w14:paraId="7EBC2401" w14:textId="2DDF1FA7" w:rsidR="00B602C4" w:rsidRPr="005647AF" w:rsidRDefault="00B602C4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5647AF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public CountDownTimer(String startTime) </w:t>
            </w:r>
          </w:p>
          <w:p w14:paraId="12BE456F" w14:textId="04F27474" w:rsidR="00B602C4" w:rsidRPr="005647AF" w:rsidRDefault="00B602C4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5647AF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public boolean equals(Object other) </w:t>
            </w:r>
          </w:p>
          <w:p w14:paraId="287A6B99" w14:textId="646A43BB" w:rsidR="00B602C4" w:rsidRPr="005647AF" w:rsidRDefault="00B602C4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5647AF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public int compareTo(CountDownTimer other)  </w:t>
            </w:r>
          </w:p>
          <w:p w14:paraId="7EF032A9" w14:textId="78026FCF" w:rsidR="00367FE6" w:rsidRDefault="00B602C4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5647AF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public</w:t>
            </w:r>
            <w:r w:rsidR="00367FE6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subtract operations</w:t>
            </w:r>
          </w:p>
          <w:p w14:paraId="1AF0080B" w14:textId="10884C57" w:rsidR="00367FE6" w:rsidRPr="00367FE6" w:rsidRDefault="00367FE6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367FE6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public add operations.</w:t>
            </w:r>
          </w:p>
          <w:p w14:paraId="40D43EA6" w14:textId="532875E2" w:rsidR="004F01F7" w:rsidRPr="00B602C4" w:rsidRDefault="00B602C4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hAnsi="Times New Roman"/>
                <w:sz w:val="16"/>
                <w:szCs w:val="16"/>
              </w:rPr>
            </w:pPr>
            <w:bookmarkStart w:id="0" w:name="_GoBack"/>
            <w:bookmarkEnd w:id="0"/>
            <w:r w:rsidRPr="005647AF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public String toString()</w:t>
            </w:r>
          </w:p>
        </w:tc>
        <w:tc>
          <w:tcPr>
            <w:tcW w:w="900" w:type="dxa"/>
          </w:tcPr>
          <w:p w14:paraId="29743462" w14:textId="2FBF020D" w:rsidR="004F01F7" w:rsidRPr="002670A3" w:rsidRDefault="005647AF" w:rsidP="004F01F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602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60" w:type="dxa"/>
          </w:tcPr>
          <w:p w14:paraId="6A0A516A" w14:textId="77777777" w:rsidR="004F01F7" w:rsidRPr="002670A3" w:rsidRDefault="004F01F7" w:rsidP="004F01F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01F7" w:rsidRPr="002670A3" w14:paraId="22F58D17" w14:textId="77777777" w:rsidTr="00E40E63">
        <w:tc>
          <w:tcPr>
            <w:tcW w:w="4950" w:type="dxa"/>
          </w:tcPr>
          <w:p w14:paraId="7FCA839B" w14:textId="753A3912" w:rsidR="004F01F7" w:rsidRPr="00B602C4" w:rsidRDefault="00B602C4" w:rsidP="00B602C4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3</w:t>
            </w:r>
            <w:r w:rsidR="004F01F7" w:rsidRPr="00A039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JUnit test</w:t>
            </w:r>
          </w:p>
        </w:tc>
        <w:tc>
          <w:tcPr>
            <w:tcW w:w="900" w:type="dxa"/>
          </w:tcPr>
          <w:p w14:paraId="6D2A6582" w14:textId="53F69D7F" w:rsidR="004F01F7" w:rsidRPr="002670A3" w:rsidRDefault="00363473" w:rsidP="004F01F7">
            <w:pPr>
              <w:pStyle w:val="NoSpacing"/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60" w:type="dxa"/>
          </w:tcPr>
          <w:p w14:paraId="0E8517FA" w14:textId="77777777" w:rsidR="004F01F7" w:rsidRPr="002670A3" w:rsidRDefault="004F01F7" w:rsidP="004F01F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F28" w:rsidRPr="002670A3" w14:paraId="7A4DF30F" w14:textId="77777777" w:rsidTr="00E40E63">
        <w:tc>
          <w:tcPr>
            <w:tcW w:w="4950" w:type="dxa"/>
          </w:tcPr>
          <w:p w14:paraId="32A96C57" w14:textId="08A999C5" w:rsidR="00AB4F28" w:rsidRPr="00B602C4" w:rsidRDefault="00AB4F28" w:rsidP="00AB4F28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4</w:t>
            </w:r>
            <w:r w:rsidRPr="00A039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test</w:t>
            </w:r>
          </w:p>
        </w:tc>
        <w:tc>
          <w:tcPr>
            <w:tcW w:w="900" w:type="dxa"/>
          </w:tcPr>
          <w:p w14:paraId="28AE11F6" w14:textId="61F885BD" w:rsidR="00AB4F28" w:rsidRPr="002670A3" w:rsidRDefault="008E1262" w:rsidP="00AB4F28">
            <w:pPr>
              <w:pStyle w:val="NoSpacing"/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60" w:type="dxa"/>
          </w:tcPr>
          <w:p w14:paraId="38F3C15E" w14:textId="77777777" w:rsidR="00AB4F28" w:rsidRPr="002670A3" w:rsidRDefault="00AB4F28" w:rsidP="00AB4F28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F28" w:rsidRPr="002670A3" w14:paraId="7EDB005A" w14:textId="77777777" w:rsidTr="00E40E63">
        <w:tc>
          <w:tcPr>
            <w:tcW w:w="4950" w:type="dxa"/>
          </w:tcPr>
          <w:p w14:paraId="3A10CEE3" w14:textId="2A08656D" w:rsidR="00AB4F28" w:rsidRPr="00AB4F28" w:rsidRDefault="00AB4F28" w:rsidP="00AB4F28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F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Step 5: </w:t>
            </w:r>
            <w:r w:rsidR="005647AF">
              <w:rPr>
                <w:rFonts w:ascii="Times New Roman" w:hAnsi="Times New Roman" w:cs="Times New Roman"/>
                <w:b/>
                <w:sz w:val="24"/>
                <w:szCs w:val="24"/>
              </w:rPr>
              <w:t>Added functionality (19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pts total)</w:t>
            </w:r>
          </w:p>
          <w:p w14:paraId="31DD9E6D" w14:textId="40D4AEF1" w:rsidR="00AB4F28" w:rsidRPr="0002203A" w:rsidRDefault="00AB4F28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5647AF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public void save(fileName)</w:t>
            </w:r>
            <w:r w:rsidR="0002203A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, </w:t>
            </w:r>
            <w:r w:rsidR="0002203A" w:rsidRPr="005647AF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public void load(fileName)</w:t>
            </w:r>
          </w:p>
          <w:p w14:paraId="6EE5EC0A" w14:textId="34276DCA" w:rsidR="00AB4F28" w:rsidRPr="005647AF" w:rsidRDefault="0090459F" w:rsidP="005647AF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public static void </w:t>
            </w:r>
            <w:r w:rsidR="0002203A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Suspend</w:t>
            </w:r>
            <w:r w:rsidR="00AB4F28" w:rsidRPr="005647AF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()</w:t>
            </w:r>
          </w:p>
          <w:p w14:paraId="3319155E" w14:textId="56E31999" w:rsidR="00AB4F28" w:rsidRPr="00AB4F28" w:rsidRDefault="005A3F06" w:rsidP="00E40E63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Check</w:t>
            </w:r>
            <w:r w:rsidR="00E40E63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for an error</w:t>
            </w: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</w:t>
            </w:r>
            <w:r w:rsidR="00E40E63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in the input</w:t>
            </w:r>
            <w:r w:rsidR="00AB4F28" w:rsidRPr="005647AF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for all constructors and methods</w:t>
            </w:r>
          </w:p>
        </w:tc>
        <w:tc>
          <w:tcPr>
            <w:tcW w:w="900" w:type="dxa"/>
          </w:tcPr>
          <w:p w14:paraId="2709571D" w14:textId="77777777" w:rsidR="00AB4F28" w:rsidRDefault="00AB4F28" w:rsidP="004F01F7">
            <w:pPr>
              <w:pStyle w:val="NoSpacing"/>
              <w:spacing w:before="60" w:after="60"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231B62" w14:textId="404792E8" w:rsidR="00AB4F28" w:rsidRDefault="0002203A" w:rsidP="00AB4F28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71B9B8ED" w14:textId="2DA22DCC" w:rsidR="00AB4F28" w:rsidRDefault="0002203A" w:rsidP="00AB4F28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  <w:p w14:paraId="645580A7" w14:textId="0F02A8F8" w:rsidR="00AB4F28" w:rsidRDefault="0002203A" w:rsidP="00AB4F2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4860" w:type="dxa"/>
          </w:tcPr>
          <w:p w14:paraId="3F3567C7" w14:textId="77777777" w:rsidR="00AB4F28" w:rsidRPr="002670A3" w:rsidRDefault="00AB4F28" w:rsidP="004F01F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01F7" w:rsidRPr="002670A3" w14:paraId="26DA43A6" w14:textId="77777777" w:rsidTr="00E40E63">
        <w:tc>
          <w:tcPr>
            <w:tcW w:w="4950" w:type="dxa"/>
          </w:tcPr>
          <w:p w14:paraId="143F3420" w14:textId="48C49BAA" w:rsidR="004F01F7" w:rsidRPr="00AB4F28" w:rsidRDefault="00AB4F28" w:rsidP="00AB4F28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F28">
              <w:rPr>
                <w:rFonts w:ascii="Times New Roman" w:hAnsi="Times New Roman" w:cs="Times New Roman"/>
                <w:b/>
                <w:sz w:val="24"/>
                <w:szCs w:val="24"/>
              </w:rPr>
              <w:t>Step 6: More Software Testing</w:t>
            </w:r>
          </w:p>
        </w:tc>
        <w:tc>
          <w:tcPr>
            <w:tcW w:w="900" w:type="dxa"/>
          </w:tcPr>
          <w:p w14:paraId="04151433" w14:textId="52838CD2" w:rsidR="004F01F7" w:rsidRPr="002670A3" w:rsidRDefault="00363473" w:rsidP="00AB4F28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60" w:type="dxa"/>
          </w:tcPr>
          <w:p w14:paraId="37B49C3B" w14:textId="77777777" w:rsidR="004F01F7" w:rsidRPr="002670A3" w:rsidRDefault="004F01F7" w:rsidP="004F01F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F28" w:rsidRPr="00AB4F28" w14:paraId="00554D7E" w14:textId="77777777" w:rsidTr="00E40E63">
        <w:tc>
          <w:tcPr>
            <w:tcW w:w="4950" w:type="dxa"/>
          </w:tcPr>
          <w:p w14:paraId="20D6CC68" w14:textId="0F6E8EA1" w:rsidR="00AB4F28" w:rsidRPr="00B602C4" w:rsidRDefault="00AB4F28" w:rsidP="00AB4F28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F28">
              <w:rPr>
                <w:rFonts w:ascii="Times New Roman" w:hAnsi="Times New Roman" w:cs="Times New Roman"/>
                <w:b/>
                <w:sz w:val="24"/>
                <w:szCs w:val="24"/>
              </w:rPr>
              <w:t>Step 7: Challenge Requirement</w:t>
            </w:r>
          </w:p>
        </w:tc>
        <w:tc>
          <w:tcPr>
            <w:tcW w:w="900" w:type="dxa"/>
          </w:tcPr>
          <w:p w14:paraId="6B6C839A" w14:textId="3E9A0731" w:rsidR="00AB4F28" w:rsidRPr="00AB4F28" w:rsidRDefault="00AB4F28" w:rsidP="00AB4F28">
            <w:pPr>
              <w:pStyle w:val="NoSpacing"/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60" w:type="dxa"/>
          </w:tcPr>
          <w:p w14:paraId="3D019246" w14:textId="77777777" w:rsidR="00AB4F28" w:rsidRPr="002670A3" w:rsidRDefault="00AB4F28" w:rsidP="00AB4F28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01F7" w:rsidRPr="00AB4F28" w14:paraId="3501E6A7" w14:textId="77777777" w:rsidTr="00E40E63">
        <w:tc>
          <w:tcPr>
            <w:tcW w:w="4950" w:type="dxa"/>
          </w:tcPr>
          <w:p w14:paraId="1E620455" w14:textId="77777777" w:rsidR="004F01F7" w:rsidRPr="00AB4F28" w:rsidRDefault="004F01F7" w:rsidP="004F01F7">
            <w:pPr>
              <w:pStyle w:val="NoSpacing"/>
              <w:spacing w:before="60" w:after="60"/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B4F28">
              <w:rPr>
                <w:rFonts w:ascii="Times New Roman" w:hAnsi="Times New Roman" w:cs="Times New Roman"/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</w:tcPr>
          <w:p w14:paraId="314D003B" w14:textId="77777777" w:rsidR="004F01F7" w:rsidRPr="00AB4F28" w:rsidRDefault="004F01F7" w:rsidP="004F01F7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B4F28">
              <w:rPr>
                <w:rFonts w:ascii="Times New Roman" w:hAnsi="Times New Roman" w:cs="Times New Roman"/>
                <w:b/>
                <w:sz w:val="16"/>
                <w:szCs w:val="16"/>
              </w:rPr>
              <w:t>100</w:t>
            </w:r>
          </w:p>
        </w:tc>
        <w:tc>
          <w:tcPr>
            <w:tcW w:w="4860" w:type="dxa"/>
          </w:tcPr>
          <w:p w14:paraId="720E989E" w14:textId="54B01946" w:rsidR="004F01F7" w:rsidRPr="00AB4F28" w:rsidRDefault="004F01F7" w:rsidP="005647AF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24FA54E2" w14:textId="77777777" w:rsidR="004F01F7" w:rsidRPr="00546D6D" w:rsidRDefault="004F01F7" w:rsidP="004F01F7">
      <w:pPr>
        <w:pStyle w:val="NoSpacing"/>
        <w:rPr>
          <w:rFonts w:ascii="Times New Roman" w:hAnsi="Times New Roman" w:cs="Times New Roman"/>
          <w:sz w:val="20"/>
        </w:rPr>
      </w:pPr>
    </w:p>
    <w:p w14:paraId="32972F21" w14:textId="5A998CDF" w:rsidR="004F01F7" w:rsidRPr="007A21AE" w:rsidRDefault="00E40E63" w:rsidP="004F01F7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Additional </w:t>
      </w:r>
      <w:r w:rsidR="004F01F7">
        <w:rPr>
          <w:rFonts w:ascii="Times New Roman" w:hAnsi="Times New Roman" w:cs="Times New Roman"/>
          <w:b/>
          <w:sz w:val="24"/>
        </w:rPr>
        <w:t>Comments:</w:t>
      </w:r>
    </w:p>
    <w:p w14:paraId="5A702EC8" w14:textId="77777777" w:rsidR="004F01F7" w:rsidRPr="00395DBE" w:rsidRDefault="004F01F7" w:rsidP="007B14C4">
      <w:pPr>
        <w:pStyle w:val="ListParagraph"/>
        <w:rPr>
          <w:rFonts w:ascii="Times New Roman" w:hAnsi="Times New Roman"/>
        </w:rPr>
      </w:pPr>
    </w:p>
    <w:sectPr w:rsidR="004F01F7" w:rsidRPr="00395DBE" w:rsidSect="00641BCA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8C84FC" w14:textId="77777777" w:rsidR="001A499E" w:rsidRDefault="001A499E">
      <w:r>
        <w:separator/>
      </w:r>
    </w:p>
  </w:endnote>
  <w:endnote w:type="continuationSeparator" w:id="0">
    <w:p w14:paraId="7AB44A3B" w14:textId="77777777" w:rsidR="001A499E" w:rsidRDefault="001A4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42FC0" w14:textId="77777777" w:rsidR="001A499E" w:rsidRDefault="001A499E" w:rsidP="004A7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68AF25" w14:textId="77777777" w:rsidR="001A499E" w:rsidRDefault="001A499E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E43976" w14:textId="3CD9B646" w:rsidR="001A499E" w:rsidRDefault="001A499E" w:rsidP="004A7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0481">
      <w:rPr>
        <w:rStyle w:val="PageNumber"/>
        <w:noProof/>
      </w:rPr>
      <w:t>1</w:t>
    </w:r>
    <w:r>
      <w:rPr>
        <w:rStyle w:val="PageNumber"/>
      </w:rPr>
      <w:fldChar w:fldCharType="end"/>
    </w:r>
  </w:p>
  <w:p w14:paraId="5E7D474C" w14:textId="7D18D614" w:rsidR="001A499E" w:rsidRPr="00DB0434" w:rsidRDefault="001A499E" w:rsidP="004A7C88">
    <w:pPr>
      <w:pStyle w:val="Footer"/>
      <w:tabs>
        <w:tab w:val="clear" w:pos="8640"/>
        <w:tab w:val="right" w:pos="9360"/>
      </w:tabs>
      <w:ind w:right="360"/>
      <w:rPr>
        <w:i/>
      </w:rPr>
    </w:pPr>
    <w:r>
      <w:rPr>
        <w:i/>
      </w:rPr>
      <w:t xml:space="preserve">Page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D39AD3" w14:textId="77777777" w:rsidR="001A499E" w:rsidRDefault="001A499E">
      <w:r>
        <w:separator/>
      </w:r>
    </w:p>
  </w:footnote>
  <w:footnote w:type="continuationSeparator" w:id="0">
    <w:p w14:paraId="60DB73B1" w14:textId="77777777" w:rsidR="001A499E" w:rsidRDefault="001A4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EC54AD"/>
    <w:multiLevelType w:val="hybridMultilevel"/>
    <w:tmpl w:val="79924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1B5B67"/>
    <w:multiLevelType w:val="hybridMultilevel"/>
    <w:tmpl w:val="A8A8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A11294"/>
    <w:multiLevelType w:val="hybridMultilevel"/>
    <w:tmpl w:val="B784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4927D5"/>
    <w:multiLevelType w:val="hybridMultilevel"/>
    <w:tmpl w:val="BAAE2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5E0A83"/>
    <w:multiLevelType w:val="hybridMultilevel"/>
    <w:tmpl w:val="D772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263D72"/>
    <w:multiLevelType w:val="hybridMultilevel"/>
    <w:tmpl w:val="232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BD657E"/>
    <w:multiLevelType w:val="hybridMultilevel"/>
    <w:tmpl w:val="CB32D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DF4306"/>
    <w:multiLevelType w:val="hybridMultilevel"/>
    <w:tmpl w:val="1462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7E36B8"/>
    <w:multiLevelType w:val="hybridMultilevel"/>
    <w:tmpl w:val="E3E6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836AFD"/>
    <w:multiLevelType w:val="hybridMultilevel"/>
    <w:tmpl w:val="C24A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DA6DDF"/>
    <w:multiLevelType w:val="hybridMultilevel"/>
    <w:tmpl w:val="A3A0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7535F3"/>
    <w:multiLevelType w:val="hybridMultilevel"/>
    <w:tmpl w:val="DB6A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390279"/>
    <w:multiLevelType w:val="hybridMultilevel"/>
    <w:tmpl w:val="36EA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D72137"/>
    <w:multiLevelType w:val="hybridMultilevel"/>
    <w:tmpl w:val="E56C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3367BB"/>
    <w:multiLevelType w:val="hybridMultilevel"/>
    <w:tmpl w:val="65BC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9716C1"/>
    <w:multiLevelType w:val="hybridMultilevel"/>
    <w:tmpl w:val="18BA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02711"/>
    <w:multiLevelType w:val="hybridMultilevel"/>
    <w:tmpl w:val="F9C0F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2770FD"/>
    <w:multiLevelType w:val="hybridMultilevel"/>
    <w:tmpl w:val="BF8C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954E24"/>
    <w:multiLevelType w:val="hybridMultilevel"/>
    <w:tmpl w:val="F8FA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7"/>
  </w:num>
  <w:num w:numId="5">
    <w:abstractNumId w:val="7"/>
  </w:num>
  <w:num w:numId="6">
    <w:abstractNumId w:val="26"/>
  </w:num>
  <w:num w:numId="7">
    <w:abstractNumId w:val="25"/>
  </w:num>
  <w:num w:numId="8">
    <w:abstractNumId w:val="4"/>
  </w:num>
  <w:num w:numId="9">
    <w:abstractNumId w:val="3"/>
  </w:num>
  <w:num w:numId="10">
    <w:abstractNumId w:val="15"/>
  </w:num>
  <w:num w:numId="11">
    <w:abstractNumId w:val="20"/>
  </w:num>
  <w:num w:numId="12">
    <w:abstractNumId w:val="12"/>
  </w:num>
  <w:num w:numId="13">
    <w:abstractNumId w:val="9"/>
  </w:num>
  <w:num w:numId="14">
    <w:abstractNumId w:val="8"/>
  </w:num>
  <w:num w:numId="15">
    <w:abstractNumId w:val="14"/>
  </w:num>
  <w:num w:numId="16">
    <w:abstractNumId w:val="18"/>
  </w:num>
  <w:num w:numId="17">
    <w:abstractNumId w:val="22"/>
  </w:num>
  <w:num w:numId="18">
    <w:abstractNumId w:val="10"/>
  </w:num>
  <w:num w:numId="19">
    <w:abstractNumId w:val="13"/>
  </w:num>
  <w:num w:numId="20">
    <w:abstractNumId w:val="6"/>
  </w:num>
  <w:num w:numId="21">
    <w:abstractNumId w:val="5"/>
  </w:num>
  <w:num w:numId="22">
    <w:abstractNumId w:val="16"/>
  </w:num>
  <w:num w:numId="23">
    <w:abstractNumId w:val="11"/>
  </w:num>
  <w:num w:numId="24">
    <w:abstractNumId w:val="21"/>
  </w:num>
  <w:num w:numId="25">
    <w:abstractNumId w:val="27"/>
  </w:num>
  <w:num w:numId="26">
    <w:abstractNumId w:val="19"/>
  </w:num>
  <w:num w:numId="27">
    <w:abstractNumId w:val="23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544"/>
    <w:rsid w:val="00001C88"/>
    <w:rsid w:val="00006119"/>
    <w:rsid w:val="00006F2C"/>
    <w:rsid w:val="000211F8"/>
    <w:rsid w:val="00021A50"/>
    <w:rsid w:val="0002203A"/>
    <w:rsid w:val="00040585"/>
    <w:rsid w:val="00064019"/>
    <w:rsid w:val="00066CF3"/>
    <w:rsid w:val="00086947"/>
    <w:rsid w:val="00097148"/>
    <w:rsid w:val="000B3DA3"/>
    <w:rsid w:val="000B6234"/>
    <w:rsid w:val="000D133B"/>
    <w:rsid w:val="000D66DF"/>
    <w:rsid w:val="000D70B3"/>
    <w:rsid w:val="000E2B27"/>
    <w:rsid w:val="000E62A0"/>
    <w:rsid w:val="0010327A"/>
    <w:rsid w:val="00105862"/>
    <w:rsid w:val="00113141"/>
    <w:rsid w:val="0014233F"/>
    <w:rsid w:val="00190ADB"/>
    <w:rsid w:val="001A499E"/>
    <w:rsid w:val="001D21FC"/>
    <w:rsid w:val="001D4327"/>
    <w:rsid w:val="001D66D7"/>
    <w:rsid w:val="001E0FDF"/>
    <w:rsid w:val="001E49BA"/>
    <w:rsid w:val="001E5BAF"/>
    <w:rsid w:val="001F32A9"/>
    <w:rsid w:val="001F644D"/>
    <w:rsid w:val="001F7FDC"/>
    <w:rsid w:val="002043F2"/>
    <w:rsid w:val="00215D53"/>
    <w:rsid w:val="0023343B"/>
    <w:rsid w:val="00233B74"/>
    <w:rsid w:val="00246BA7"/>
    <w:rsid w:val="002531D7"/>
    <w:rsid w:val="00257624"/>
    <w:rsid w:val="00260823"/>
    <w:rsid w:val="002975EC"/>
    <w:rsid w:val="002A2919"/>
    <w:rsid w:val="002A40C0"/>
    <w:rsid w:val="002E3E53"/>
    <w:rsid w:val="002E48BB"/>
    <w:rsid w:val="002E6017"/>
    <w:rsid w:val="002F0DC6"/>
    <w:rsid w:val="002F50F0"/>
    <w:rsid w:val="002F7417"/>
    <w:rsid w:val="003004C1"/>
    <w:rsid w:val="00320585"/>
    <w:rsid w:val="00323164"/>
    <w:rsid w:val="00331387"/>
    <w:rsid w:val="00336B33"/>
    <w:rsid w:val="00363473"/>
    <w:rsid w:val="00365977"/>
    <w:rsid w:val="00365BAA"/>
    <w:rsid w:val="00367FE6"/>
    <w:rsid w:val="00375DA3"/>
    <w:rsid w:val="00381A8A"/>
    <w:rsid w:val="0038493A"/>
    <w:rsid w:val="00390176"/>
    <w:rsid w:val="00395DBE"/>
    <w:rsid w:val="0039676C"/>
    <w:rsid w:val="003A2E7C"/>
    <w:rsid w:val="003A5EA4"/>
    <w:rsid w:val="003B494C"/>
    <w:rsid w:val="003C1F5D"/>
    <w:rsid w:val="003D2794"/>
    <w:rsid w:val="003D329A"/>
    <w:rsid w:val="003E3A95"/>
    <w:rsid w:val="003F0544"/>
    <w:rsid w:val="003F0F1F"/>
    <w:rsid w:val="003F7E07"/>
    <w:rsid w:val="00417EA3"/>
    <w:rsid w:val="00421068"/>
    <w:rsid w:val="004215CD"/>
    <w:rsid w:val="00423E99"/>
    <w:rsid w:val="00446864"/>
    <w:rsid w:val="00470EED"/>
    <w:rsid w:val="00471CCD"/>
    <w:rsid w:val="00473170"/>
    <w:rsid w:val="00487372"/>
    <w:rsid w:val="0049594C"/>
    <w:rsid w:val="004A7C88"/>
    <w:rsid w:val="004D5775"/>
    <w:rsid w:val="004F01F7"/>
    <w:rsid w:val="0051096F"/>
    <w:rsid w:val="00516DA2"/>
    <w:rsid w:val="00522CB9"/>
    <w:rsid w:val="005340A6"/>
    <w:rsid w:val="00550B10"/>
    <w:rsid w:val="00555C9A"/>
    <w:rsid w:val="005647AF"/>
    <w:rsid w:val="00591391"/>
    <w:rsid w:val="005A16BC"/>
    <w:rsid w:val="005A3F06"/>
    <w:rsid w:val="005A4CDA"/>
    <w:rsid w:val="005B2142"/>
    <w:rsid w:val="005B4749"/>
    <w:rsid w:val="005C1124"/>
    <w:rsid w:val="005D7A0F"/>
    <w:rsid w:val="005F16BD"/>
    <w:rsid w:val="005F23A1"/>
    <w:rsid w:val="006166DF"/>
    <w:rsid w:val="00635F50"/>
    <w:rsid w:val="0064032D"/>
    <w:rsid w:val="00641BCA"/>
    <w:rsid w:val="00655D2F"/>
    <w:rsid w:val="006672B5"/>
    <w:rsid w:val="00674FA8"/>
    <w:rsid w:val="00690C23"/>
    <w:rsid w:val="006A38A9"/>
    <w:rsid w:val="006B7252"/>
    <w:rsid w:val="006D2058"/>
    <w:rsid w:val="006D4775"/>
    <w:rsid w:val="006D73C9"/>
    <w:rsid w:val="006F4B5A"/>
    <w:rsid w:val="007060B6"/>
    <w:rsid w:val="007218CD"/>
    <w:rsid w:val="007244F1"/>
    <w:rsid w:val="00734011"/>
    <w:rsid w:val="0073447A"/>
    <w:rsid w:val="00737482"/>
    <w:rsid w:val="007462DE"/>
    <w:rsid w:val="007467D0"/>
    <w:rsid w:val="0078667C"/>
    <w:rsid w:val="00792581"/>
    <w:rsid w:val="00795122"/>
    <w:rsid w:val="007954C0"/>
    <w:rsid w:val="007A38B5"/>
    <w:rsid w:val="007A7390"/>
    <w:rsid w:val="007B14C4"/>
    <w:rsid w:val="007B17CE"/>
    <w:rsid w:val="007C4A2D"/>
    <w:rsid w:val="007C4B77"/>
    <w:rsid w:val="007C6046"/>
    <w:rsid w:val="007C6D06"/>
    <w:rsid w:val="007C763B"/>
    <w:rsid w:val="007F5C13"/>
    <w:rsid w:val="00812A3D"/>
    <w:rsid w:val="00826D7F"/>
    <w:rsid w:val="00834DE5"/>
    <w:rsid w:val="0086044D"/>
    <w:rsid w:val="00867399"/>
    <w:rsid w:val="00871A1E"/>
    <w:rsid w:val="00883B81"/>
    <w:rsid w:val="008949FC"/>
    <w:rsid w:val="008A1CC1"/>
    <w:rsid w:val="008A489A"/>
    <w:rsid w:val="008B0AF1"/>
    <w:rsid w:val="008B3E2F"/>
    <w:rsid w:val="008B4298"/>
    <w:rsid w:val="008C0F24"/>
    <w:rsid w:val="008C288E"/>
    <w:rsid w:val="008C4000"/>
    <w:rsid w:val="008D4505"/>
    <w:rsid w:val="008D4FA3"/>
    <w:rsid w:val="008D7037"/>
    <w:rsid w:val="008D73CB"/>
    <w:rsid w:val="008E1262"/>
    <w:rsid w:val="008F16FB"/>
    <w:rsid w:val="008F43A8"/>
    <w:rsid w:val="009005EB"/>
    <w:rsid w:val="0090459F"/>
    <w:rsid w:val="00922916"/>
    <w:rsid w:val="00931FC3"/>
    <w:rsid w:val="00934602"/>
    <w:rsid w:val="0094328F"/>
    <w:rsid w:val="00953608"/>
    <w:rsid w:val="00972F3C"/>
    <w:rsid w:val="0099572D"/>
    <w:rsid w:val="009A4744"/>
    <w:rsid w:val="009B363E"/>
    <w:rsid w:val="009D0010"/>
    <w:rsid w:val="009D4908"/>
    <w:rsid w:val="009D7F29"/>
    <w:rsid w:val="009E2B6A"/>
    <w:rsid w:val="009E3F68"/>
    <w:rsid w:val="009F33D1"/>
    <w:rsid w:val="009F55B9"/>
    <w:rsid w:val="009F6F8B"/>
    <w:rsid w:val="00A30464"/>
    <w:rsid w:val="00A52F2F"/>
    <w:rsid w:val="00A65BA2"/>
    <w:rsid w:val="00A70587"/>
    <w:rsid w:val="00A73A48"/>
    <w:rsid w:val="00A76AC6"/>
    <w:rsid w:val="00A96690"/>
    <w:rsid w:val="00AA73D9"/>
    <w:rsid w:val="00AB04F5"/>
    <w:rsid w:val="00AB4F28"/>
    <w:rsid w:val="00AB75D1"/>
    <w:rsid w:val="00AC566D"/>
    <w:rsid w:val="00AD743B"/>
    <w:rsid w:val="00AE1448"/>
    <w:rsid w:val="00AE3A15"/>
    <w:rsid w:val="00AF03B7"/>
    <w:rsid w:val="00AF0A55"/>
    <w:rsid w:val="00AF4CA4"/>
    <w:rsid w:val="00B12B2D"/>
    <w:rsid w:val="00B150A4"/>
    <w:rsid w:val="00B32591"/>
    <w:rsid w:val="00B45E3C"/>
    <w:rsid w:val="00B5076B"/>
    <w:rsid w:val="00B5521E"/>
    <w:rsid w:val="00B55E61"/>
    <w:rsid w:val="00B602C4"/>
    <w:rsid w:val="00B616A9"/>
    <w:rsid w:val="00B91ECD"/>
    <w:rsid w:val="00B91F84"/>
    <w:rsid w:val="00BA0384"/>
    <w:rsid w:val="00BB40AB"/>
    <w:rsid w:val="00BC4E15"/>
    <w:rsid w:val="00BE1B4A"/>
    <w:rsid w:val="00BF4479"/>
    <w:rsid w:val="00C15E2D"/>
    <w:rsid w:val="00C3159C"/>
    <w:rsid w:val="00C33718"/>
    <w:rsid w:val="00C56254"/>
    <w:rsid w:val="00C70EFF"/>
    <w:rsid w:val="00C84397"/>
    <w:rsid w:val="00C97018"/>
    <w:rsid w:val="00CA46B8"/>
    <w:rsid w:val="00CB66F0"/>
    <w:rsid w:val="00CC1300"/>
    <w:rsid w:val="00CF0562"/>
    <w:rsid w:val="00D13ACF"/>
    <w:rsid w:val="00D2198D"/>
    <w:rsid w:val="00D274EF"/>
    <w:rsid w:val="00D43C4F"/>
    <w:rsid w:val="00D45EF5"/>
    <w:rsid w:val="00D5049F"/>
    <w:rsid w:val="00D80901"/>
    <w:rsid w:val="00D826CF"/>
    <w:rsid w:val="00D83E51"/>
    <w:rsid w:val="00DA7889"/>
    <w:rsid w:val="00DB0434"/>
    <w:rsid w:val="00DC3F5C"/>
    <w:rsid w:val="00DC7D7B"/>
    <w:rsid w:val="00DE09AF"/>
    <w:rsid w:val="00E0036F"/>
    <w:rsid w:val="00E00E3F"/>
    <w:rsid w:val="00E07C4E"/>
    <w:rsid w:val="00E16610"/>
    <w:rsid w:val="00E3144B"/>
    <w:rsid w:val="00E314D2"/>
    <w:rsid w:val="00E3456F"/>
    <w:rsid w:val="00E40E63"/>
    <w:rsid w:val="00E417BB"/>
    <w:rsid w:val="00E41976"/>
    <w:rsid w:val="00E623B5"/>
    <w:rsid w:val="00E806AE"/>
    <w:rsid w:val="00E8307B"/>
    <w:rsid w:val="00E85F79"/>
    <w:rsid w:val="00E934E2"/>
    <w:rsid w:val="00EB4267"/>
    <w:rsid w:val="00EC0481"/>
    <w:rsid w:val="00EC3714"/>
    <w:rsid w:val="00EC4C13"/>
    <w:rsid w:val="00EE29B7"/>
    <w:rsid w:val="00EE5CC9"/>
    <w:rsid w:val="00F018C2"/>
    <w:rsid w:val="00F038B0"/>
    <w:rsid w:val="00F0594E"/>
    <w:rsid w:val="00F36506"/>
    <w:rsid w:val="00F401B1"/>
    <w:rsid w:val="00F406FE"/>
    <w:rsid w:val="00F51711"/>
    <w:rsid w:val="00F70222"/>
    <w:rsid w:val="00F76FCF"/>
    <w:rsid w:val="00F81C3B"/>
    <w:rsid w:val="00F94EAC"/>
    <w:rsid w:val="00F952A4"/>
    <w:rsid w:val="00FB1B72"/>
    <w:rsid w:val="00FB6F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1F331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unhideWhenUsed/>
    <w:rsid w:val="000B3D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8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8A9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F7FD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FD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FD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F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FDC"/>
    <w:rPr>
      <w:b/>
      <w:bCs/>
      <w:sz w:val="24"/>
      <w:szCs w:val="24"/>
    </w:rPr>
  </w:style>
  <w:style w:type="paragraph" w:styleId="NoSpacing">
    <w:name w:val="No Spacing"/>
    <w:uiPriority w:val="1"/>
    <w:qFormat/>
    <w:rsid w:val="004F01F7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4F01F7"/>
    <w:rPr>
      <w:rFonts w:eastAsiaTheme="minorEastAsia"/>
      <w:sz w:val="22"/>
      <w:szCs w:val="22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unhideWhenUsed/>
    <w:rsid w:val="000B3D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8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8A9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F7FD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FD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FD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F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FDC"/>
    <w:rPr>
      <w:b/>
      <w:bCs/>
      <w:sz w:val="24"/>
      <w:szCs w:val="24"/>
    </w:rPr>
  </w:style>
  <w:style w:type="paragraph" w:styleId="NoSpacing">
    <w:name w:val="No Spacing"/>
    <w:uiPriority w:val="1"/>
    <w:qFormat/>
    <w:rsid w:val="004F01F7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4F01F7"/>
    <w:rPr>
      <w:rFonts w:eastAsiaTheme="minorEastAsia"/>
      <w:sz w:val="22"/>
      <w:szCs w:val="22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is.gvsu.edu/studentsupport/javaguide" TargetMode="External"/><Relationship Id="rId9" Type="http://schemas.openxmlformats.org/officeDocument/2006/relationships/hyperlink" Target="http://www.cis.gvsu.edu/studentsupport/javaguide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1962</Words>
  <Characters>11186</Characters>
  <Application>Microsoft Macintosh Word</Application>
  <DocSecurity>0</DocSecurity>
  <Lines>93</Lines>
  <Paragraphs>26</Paragraphs>
  <ScaleCrop>false</ScaleCrop>
  <Company>Grand Valley State University</Company>
  <LinksUpToDate>false</LinksUpToDate>
  <CharactersWithSpaces>13122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Grissom</dc:creator>
  <cp:keywords/>
  <cp:lastModifiedBy>Roger Ferguson</cp:lastModifiedBy>
  <cp:revision>14</cp:revision>
  <cp:lastPrinted>2011-10-24T20:10:00Z</cp:lastPrinted>
  <dcterms:created xsi:type="dcterms:W3CDTF">2013-12-12T14:19:00Z</dcterms:created>
  <dcterms:modified xsi:type="dcterms:W3CDTF">2015-06-24T14:58:00Z</dcterms:modified>
</cp:coreProperties>
</file>